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88A" w:rsidRDefault="00687A94">
      <w:pPr>
        <w:rPr>
          <w:rFonts w:ascii="Georgia" w:hAnsi="Georgia" w:cs="Georgia"/>
          <w:b/>
          <w:sz w:val="40"/>
          <w:szCs w:val="40"/>
          <w:lang w:eastAsia="es-ES"/>
        </w:rPr>
      </w:pPr>
      <w:r>
        <w:rPr>
          <w:rFonts w:ascii="Georgia" w:hAnsi="Georgia" w:cs="Georgia"/>
          <w:b/>
          <w:sz w:val="40"/>
          <w:szCs w:val="40"/>
          <w:lang w:eastAsia="es-ES"/>
        </w:rPr>
        <w:t>Objetos y clases</w:t>
      </w:r>
      <w:r w:rsidR="00E55E90">
        <w:rPr>
          <w:rFonts w:ascii="Georgia" w:hAnsi="Georgia" w:cs="Georgia"/>
          <w:b/>
          <w:sz w:val="40"/>
          <w:szCs w:val="40"/>
          <w:lang w:eastAsia="es-ES"/>
        </w:rPr>
        <w:t>: Introducción</w:t>
      </w:r>
    </w:p>
    <w:p w:rsidR="00B44877" w:rsidRPr="00B44877" w:rsidRDefault="00B44877" w:rsidP="00B448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"/>
        </w:rPr>
      </w:pPr>
      <w:r w:rsidRPr="00B4487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"/>
        </w:rPr>
        <w:t xml:space="preserve">El concepto de </w:t>
      </w:r>
      <w:r w:rsidRPr="00E55E9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"/>
        </w:rPr>
        <w:t>clase</w:t>
      </w:r>
    </w:p>
    <w:p w:rsidR="00C92A29" w:rsidRDefault="0022583D" w:rsidP="00C92A29">
      <w:pPr>
        <w:pStyle w:val="NormalWeb"/>
        <w:jc w:val="both"/>
      </w:pPr>
      <w:r>
        <w:t>Si pensamos en las</w:t>
      </w:r>
      <w:r w:rsidR="00C92A29">
        <w:t xml:space="preserve"> </w:t>
      </w:r>
      <w:r w:rsidR="00C92A29">
        <w:rPr>
          <w:rStyle w:val="Textoennegrita"/>
        </w:rPr>
        <w:t>clases de objetos</w:t>
      </w:r>
      <w:r w:rsidR="00C92A29">
        <w:t xml:space="preserve"> </w:t>
      </w:r>
      <w:r>
        <w:t xml:space="preserve">que </w:t>
      </w:r>
      <w:r w:rsidR="00C92A29">
        <w:t>vemos</w:t>
      </w:r>
      <w:r>
        <w:t>, tenemos</w:t>
      </w:r>
      <w:r w:rsidR="00C92A29">
        <w:t xml:space="preserve"> </w:t>
      </w:r>
      <w:r w:rsidR="00A821EF">
        <w:t>c</w:t>
      </w:r>
      <w:r w:rsidR="00C92A29">
        <w:t>oches, bares, semáforos, personas…</w:t>
      </w:r>
    </w:p>
    <w:p w:rsidR="00C92A29" w:rsidRDefault="0022583D" w:rsidP="00C92A29">
      <w:pPr>
        <w:pStyle w:val="NormalWeb"/>
        <w:jc w:val="both"/>
      </w:pPr>
      <w:r>
        <w:t>Si simplificamos</w:t>
      </w:r>
      <w:r w:rsidR="00C92A29">
        <w:t xml:space="preserve"> </w:t>
      </w:r>
      <w:r w:rsidRPr="0022583D">
        <w:t>esta definición de</w:t>
      </w:r>
      <w:r w:rsidR="00C92A29">
        <w:t xml:space="preserve"> </w:t>
      </w:r>
      <w:r w:rsidR="00C92A29">
        <w:rPr>
          <w:rStyle w:val="nfasis"/>
        </w:rPr>
        <w:t>clases de objetos</w:t>
      </w:r>
      <w:r w:rsidR="00C92A29">
        <w:t xml:space="preserve"> por simplemente </w:t>
      </w:r>
      <w:r w:rsidR="00C92A29">
        <w:rPr>
          <w:rStyle w:val="nfasis"/>
        </w:rPr>
        <w:t>clases</w:t>
      </w:r>
      <w:r w:rsidR="00C92A29">
        <w:t>:</w:t>
      </w:r>
    </w:p>
    <w:p w:rsidR="00C92A29" w:rsidRDefault="00C92A29" w:rsidP="00C92A29">
      <w:pPr>
        <w:pStyle w:val="NormalWeb"/>
        <w:jc w:val="both"/>
      </w:pPr>
      <w:r>
        <w:t xml:space="preserve">¿Qué </w:t>
      </w:r>
      <w:r>
        <w:rPr>
          <w:rStyle w:val="Textoennegrita"/>
        </w:rPr>
        <w:t xml:space="preserve">clases </w:t>
      </w:r>
      <w:r>
        <w:t>vemos? Coches, bares, semáforos, personas…</w:t>
      </w:r>
    </w:p>
    <w:p w:rsidR="00C92A29" w:rsidRDefault="0022583D" w:rsidP="00C92A29">
      <w:pPr>
        <w:pStyle w:val="NormalWeb"/>
        <w:jc w:val="both"/>
      </w:pPr>
      <w:r>
        <w:t>Y ya estaremos usando</w:t>
      </w:r>
      <w:r w:rsidR="00C92A29">
        <w:t xml:space="preserve"> terminología de la </w:t>
      </w:r>
      <w:r w:rsidR="00C92A29" w:rsidRPr="0022583D">
        <w:rPr>
          <w:b/>
        </w:rPr>
        <w:t>programación orientada a objetos</w:t>
      </w:r>
      <w:r w:rsidR="00C92A29">
        <w:t>:</w:t>
      </w:r>
    </w:p>
    <w:p w:rsidR="00C92A29" w:rsidRDefault="00C92A29" w:rsidP="00C92A29">
      <w:pPr>
        <w:pStyle w:val="NormalWeb"/>
        <w:jc w:val="both"/>
      </w:pPr>
      <w:r>
        <w:t xml:space="preserve">Tenemos la </w:t>
      </w:r>
      <w:r>
        <w:rPr>
          <w:rStyle w:val="Textoennegrita"/>
        </w:rPr>
        <w:t xml:space="preserve">clase </w:t>
      </w:r>
      <w:r>
        <w:rPr>
          <w:rStyle w:val="nfasis"/>
        </w:rPr>
        <w:t>Coche</w:t>
      </w:r>
      <w:r>
        <w:t xml:space="preserve">, la clase </w:t>
      </w:r>
      <w:r>
        <w:rPr>
          <w:rStyle w:val="nfasis"/>
        </w:rPr>
        <w:t>Bar</w:t>
      </w:r>
      <w:r>
        <w:t xml:space="preserve">, la clase </w:t>
      </w:r>
      <w:r>
        <w:rPr>
          <w:rStyle w:val="nfasis"/>
        </w:rPr>
        <w:t>Semáforo</w:t>
      </w:r>
      <w:r>
        <w:t xml:space="preserve">, la clase </w:t>
      </w:r>
      <w:r>
        <w:rPr>
          <w:rStyle w:val="nfasis"/>
        </w:rPr>
        <w:t>Persona</w:t>
      </w:r>
      <w:r>
        <w:t>…</w:t>
      </w:r>
    </w:p>
    <w:p w:rsidR="00C92A29" w:rsidRDefault="00C92A29" w:rsidP="00C92A29">
      <w:pPr>
        <w:pStyle w:val="NormalWeb"/>
        <w:jc w:val="both"/>
      </w:pPr>
      <w:r>
        <w:t>No</w:t>
      </w:r>
      <w:r w:rsidR="001058C1">
        <w:t xml:space="preserve"> nos</w:t>
      </w:r>
      <w:r>
        <w:t xml:space="preserve"> importa si esa persona es </w:t>
      </w:r>
      <w:r>
        <w:rPr>
          <w:rStyle w:val="nfasis"/>
        </w:rPr>
        <w:t>Marta</w:t>
      </w:r>
      <w:r>
        <w:t xml:space="preserve">, está en el bar </w:t>
      </w:r>
      <w:r>
        <w:rPr>
          <w:rStyle w:val="nfasis"/>
        </w:rPr>
        <w:t>“Casa Manolo”</w:t>
      </w:r>
      <w:r>
        <w:t xml:space="preserve">, si tiene un </w:t>
      </w:r>
      <w:proofErr w:type="spellStart"/>
      <w:r>
        <w:rPr>
          <w:rStyle w:val="nfasis"/>
        </w:rPr>
        <w:t>Seat</w:t>
      </w:r>
      <w:proofErr w:type="spellEnd"/>
      <w:r>
        <w:rPr>
          <w:rStyle w:val="nfasis"/>
        </w:rPr>
        <w:t xml:space="preserve"> Panda</w:t>
      </w:r>
      <w:r>
        <w:t xml:space="preserve"> o si el semáforo está en </w:t>
      </w:r>
      <w:r>
        <w:rPr>
          <w:rStyle w:val="nfasis"/>
        </w:rPr>
        <w:t>rojo</w:t>
      </w:r>
      <w:r>
        <w:t xml:space="preserve">. Estamos pensando en términos </w:t>
      </w:r>
      <w:r>
        <w:rPr>
          <w:rStyle w:val="Textoennegrita"/>
        </w:rPr>
        <w:t>clasificatorios</w:t>
      </w:r>
      <w:r>
        <w:t>.</w:t>
      </w:r>
    </w:p>
    <w:p w:rsidR="00C92A29" w:rsidRDefault="001058C1" w:rsidP="00C92A29">
      <w:pPr>
        <w:pStyle w:val="NormalWeb"/>
        <w:jc w:val="both"/>
      </w:pPr>
      <w:r>
        <w:t>Vamos a pensar ahora en cada una de estas clases:</w:t>
      </w:r>
    </w:p>
    <w:p w:rsidR="00C92A29" w:rsidRDefault="00C92A29" w:rsidP="00C92A29">
      <w:pPr>
        <w:pStyle w:val="NormalWeb"/>
        <w:jc w:val="both"/>
      </w:pPr>
      <w:r>
        <w:t xml:space="preserve">¿Cómo son los coches? ¿Qué </w:t>
      </w:r>
      <w:r>
        <w:rPr>
          <w:rStyle w:val="Textoennegrita"/>
        </w:rPr>
        <w:t xml:space="preserve">características </w:t>
      </w:r>
      <w:r>
        <w:t>pueden diferenciar uno de otro</w:t>
      </w:r>
      <w:r w:rsidR="001058C1">
        <w:t xml:space="preserve">? </w:t>
      </w:r>
      <w:r>
        <w:t xml:space="preserve">Por ejemplo, podríamos indicar la </w:t>
      </w:r>
      <w:r>
        <w:rPr>
          <w:rStyle w:val="nfasis"/>
        </w:rPr>
        <w:t>marca</w:t>
      </w:r>
      <w:r>
        <w:t xml:space="preserve">, el </w:t>
      </w:r>
      <w:r>
        <w:rPr>
          <w:rStyle w:val="nfasis"/>
        </w:rPr>
        <w:t>modelo</w:t>
      </w:r>
      <w:r>
        <w:t xml:space="preserve">, el </w:t>
      </w:r>
      <w:r>
        <w:rPr>
          <w:rStyle w:val="nfasis"/>
        </w:rPr>
        <w:t>color</w:t>
      </w:r>
      <w:r>
        <w:t xml:space="preserve">, la </w:t>
      </w:r>
      <w:r>
        <w:rPr>
          <w:rStyle w:val="nfasis"/>
        </w:rPr>
        <w:t>cilindrada</w:t>
      </w:r>
      <w:r>
        <w:t>, etc.</w:t>
      </w:r>
    </w:p>
    <w:p w:rsidR="00C92A29" w:rsidRDefault="00C92A29" w:rsidP="00C92A29">
      <w:pPr>
        <w:pStyle w:val="NormalWeb"/>
        <w:jc w:val="both"/>
      </w:pPr>
      <w:r>
        <w:t xml:space="preserve">A las características las vamos a denominar </w:t>
      </w:r>
      <w:r>
        <w:rPr>
          <w:rStyle w:val="Textoennegrita"/>
        </w:rPr>
        <w:t>atributos</w:t>
      </w:r>
      <w:r>
        <w:t xml:space="preserve">, término muy utilizado en la </w:t>
      </w:r>
      <w:r w:rsidRPr="001058C1">
        <w:rPr>
          <w:b/>
        </w:rPr>
        <w:t>programación orientada a objetos</w:t>
      </w:r>
      <w:r>
        <w:t>.</w:t>
      </w:r>
    </w:p>
    <w:p w:rsidR="00091811" w:rsidRDefault="00091811" w:rsidP="00C92A29">
      <w:pPr>
        <w:pStyle w:val="NormalWeb"/>
        <w:jc w:val="both"/>
      </w:pPr>
    </w:p>
    <w:tbl>
      <w:tblPr>
        <w:tblStyle w:val="Tablaconcuadrcula"/>
        <w:tblW w:w="0" w:type="auto"/>
        <w:tblInd w:w="2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6"/>
      </w:tblGrid>
      <w:tr w:rsidR="00091811" w:rsidRPr="00091811" w:rsidTr="00091811">
        <w:tc>
          <w:tcPr>
            <w:tcW w:w="8644" w:type="dxa"/>
          </w:tcPr>
          <w:p w:rsidR="00091811" w:rsidRDefault="00091811" w:rsidP="001010BC">
            <w:pPr>
              <w:pStyle w:val="NormalWeb"/>
              <w:jc w:val="both"/>
            </w:pPr>
            <w:r w:rsidRPr="00091811">
              <w:t xml:space="preserve">¿Qué </w:t>
            </w:r>
            <w:r w:rsidRPr="00091811">
              <w:rPr>
                <w:rStyle w:val="nfasis"/>
              </w:rPr>
              <w:t xml:space="preserve">atributos </w:t>
            </w:r>
            <w:r w:rsidRPr="00091811">
              <w:t xml:space="preserve">tiene la clase </w:t>
            </w:r>
            <w:r w:rsidRPr="00091811">
              <w:rPr>
                <w:rStyle w:val="nfasis"/>
              </w:rPr>
              <w:t>Bar</w:t>
            </w:r>
            <w:r w:rsidRPr="00091811">
              <w:t xml:space="preserve">? Todo bar tiene un </w:t>
            </w:r>
            <w:r w:rsidRPr="00091811">
              <w:rPr>
                <w:rStyle w:val="nfasis"/>
              </w:rPr>
              <w:t>nombre</w:t>
            </w:r>
            <w:r w:rsidRPr="00091811">
              <w:t xml:space="preserve">, una </w:t>
            </w:r>
            <w:r w:rsidRPr="00091811">
              <w:rPr>
                <w:rStyle w:val="nfasis"/>
              </w:rPr>
              <w:t>ubicación</w:t>
            </w:r>
            <w:r w:rsidRPr="00091811">
              <w:t xml:space="preserve">, un </w:t>
            </w:r>
            <w:r w:rsidRPr="00091811">
              <w:rPr>
                <w:rStyle w:val="nfasis"/>
              </w:rPr>
              <w:t xml:space="preserve">estado </w:t>
            </w:r>
            <w:r w:rsidRPr="00091811">
              <w:t xml:space="preserve">(si está abierto o cerrado), una </w:t>
            </w:r>
            <w:r w:rsidRPr="00091811">
              <w:rPr>
                <w:rStyle w:val="nfasis"/>
              </w:rPr>
              <w:t>lista de precios</w:t>
            </w:r>
            <w:r w:rsidRPr="00091811">
              <w:t>,…</w:t>
            </w:r>
          </w:p>
          <w:p w:rsidR="00091811" w:rsidRPr="00091811" w:rsidRDefault="00091811" w:rsidP="001010BC">
            <w:pPr>
              <w:pStyle w:val="NormalWeb"/>
              <w:jc w:val="both"/>
            </w:pPr>
          </w:p>
        </w:tc>
      </w:tr>
      <w:tr w:rsidR="00091811" w:rsidRPr="00091811" w:rsidTr="00091811">
        <w:tc>
          <w:tcPr>
            <w:tcW w:w="8644" w:type="dxa"/>
          </w:tcPr>
          <w:p w:rsidR="00091811" w:rsidRDefault="00091811" w:rsidP="001010BC">
            <w:pPr>
              <w:pStyle w:val="NormalWeb"/>
              <w:jc w:val="both"/>
            </w:pPr>
            <w:r w:rsidRPr="00091811">
              <w:t xml:space="preserve">Como atributos de la clase </w:t>
            </w:r>
            <w:r w:rsidRPr="00091811">
              <w:rPr>
                <w:rStyle w:val="nfasis"/>
              </w:rPr>
              <w:t xml:space="preserve">Semáforo </w:t>
            </w:r>
            <w:r w:rsidRPr="00091811">
              <w:t xml:space="preserve">podríamos indicar su </w:t>
            </w:r>
            <w:r w:rsidRPr="00091811">
              <w:rPr>
                <w:rStyle w:val="nfasis"/>
              </w:rPr>
              <w:t xml:space="preserve">ubicación </w:t>
            </w:r>
            <w:r w:rsidRPr="00091811">
              <w:t xml:space="preserve">y </w:t>
            </w:r>
            <w:r w:rsidRPr="00091811">
              <w:rPr>
                <w:rStyle w:val="nfasis"/>
              </w:rPr>
              <w:t xml:space="preserve">estado </w:t>
            </w:r>
            <w:r w:rsidRPr="00091811">
              <w:t>(rojo, verde o ámbar).</w:t>
            </w:r>
          </w:p>
          <w:p w:rsidR="00091811" w:rsidRPr="00091811" w:rsidRDefault="00091811" w:rsidP="001010BC">
            <w:pPr>
              <w:pStyle w:val="NormalWeb"/>
              <w:jc w:val="both"/>
            </w:pPr>
          </w:p>
        </w:tc>
      </w:tr>
      <w:tr w:rsidR="00091811" w:rsidRPr="00091811" w:rsidTr="00091811">
        <w:tc>
          <w:tcPr>
            <w:tcW w:w="8644" w:type="dxa"/>
          </w:tcPr>
          <w:p w:rsidR="00091811" w:rsidRPr="00091811" w:rsidRDefault="00091811" w:rsidP="001010BC">
            <w:pPr>
              <w:pStyle w:val="NormalWeb"/>
              <w:jc w:val="both"/>
            </w:pPr>
            <w:r w:rsidRPr="00091811">
              <w:t xml:space="preserve">La clase </w:t>
            </w:r>
            <w:r w:rsidRPr="00091811">
              <w:rPr>
                <w:rStyle w:val="nfasis"/>
              </w:rPr>
              <w:t xml:space="preserve">Persona </w:t>
            </w:r>
            <w:r w:rsidRPr="00091811">
              <w:t xml:space="preserve">podría definir como atributos el </w:t>
            </w:r>
            <w:r w:rsidRPr="00091811">
              <w:rPr>
                <w:rStyle w:val="nfasis"/>
              </w:rPr>
              <w:t>nombre</w:t>
            </w:r>
            <w:r w:rsidRPr="00091811">
              <w:t xml:space="preserve">, </w:t>
            </w:r>
            <w:r w:rsidRPr="00091811">
              <w:rPr>
                <w:rStyle w:val="nfasis"/>
              </w:rPr>
              <w:t>sexo</w:t>
            </w:r>
            <w:r w:rsidRPr="00091811">
              <w:t xml:space="preserve">, </w:t>
            </w:r>
            <w:r w:rsidRPr="00091811">
              <w:rPr>
                <w:rStyle w:val="nfasis"/>
              </w:rPr>
              <w:t>edad</w:t>
            </w:r>
            <w:r w:rsidRPr="00091811">
              <w:t xml:space="preserve">, </w:t>
            </w:r>
            <w:r w:rsidRPr="00091811">
              <w:rPr>
                <w:rStyle w:val="nfasis"/>
              </w:rPr>
              <w:t>estado civil</w:t>
            </w:r>
            <w:r w:rsidRPr="00091811">
              <w:t xml:space="preserve">, </w:t>
            </w:r>
            <w:r w:rsidRPr="00091811">
              <w:rPr>
                <w:rStyle w:val="nfasis"/>
              </w:rPr>
              <w:t>altura</w:t>
            </w:r>
            <w:r w:rsidRPr="00091811">
              <w:t>, etc.</w:t>
            </w:r>
          </w:p>
        </w:tc>
      </w:tr>
    </w:tbl>
    <w:p w:rsidR="00091811" w:rsidRDefault="00091811" w:rsidP="00C92A29">
      <w:pPr>
        <w:pStyle w:val="NormalWeb"/>
        <w:jc w:val="both"/>
      </w:pPr>
    </w:p>
    <w:p w:rsidR="00091811" w:rsidRDefault="0009181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:rsidR="00C92A29" w:rsidRDefault="00C92A29" w:rsidP="00C92A29">
      <w:pPr>
        <w:pStyle w:val="NormalWeb"/>
        <w:jc w:val="both"/>
      </w:pPr>
      <w:r>
        <w:lastRenderedPageBreak/>
        <w:t xml:space="preserve">A continuación vamos a pensar en el </w:t>
      </w:r>
      <w:r>
        <w:rPr>
          <w:rStyle w:val="Textoennegrita"/>
        </w:rPr>
        <w:t xml:space="preserve">comportamiento </w:t>
      </w:r>
      <w:r>
        <w:t>de estas clases. Nos preguntaremos qué cosas hacen, qué tipo de acciones pueden realizar...</w:t>
      </w:r>
    </w:p>
    <w:tbl>
      <w:tblPr>
        <w:tblStyle w:val="Tablaconcuadrcula"/>
        <w:tblW w:w="0" w:type="auto"/>
        <w:tblInd w:w="2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6"/>
      </w:tblGrid>
      <w:tr w:rsidR="00091811" w:rsidRPr="00091811" w:rsidTr="00091811">
        <w:tc>
          <w:tcPr>
            <w:tcW w:w="8644" w:type="dxa"/>
          </w:tcPr>
          <w:p w:rsidR="00091811" w:rsidRDefault="00091811" w:rsidP="0035144F">
            <w:pPr>
              <w:pStyle w:val="NormalWeb"/>
              <w:jc w:val="both"/>
            </w:pPr>
            <w:r w:rsidRPr="00091811">
              <w:t xml:space="preserve">Un coche puede </w:t>
            </w:r>
            <w:r w:rsidRPr="00091811">
              <w:rPr>
                <w:rStyle w:val="nfasis"/>
              </w:rPr>
              <w:t>arrancar</w:t>
            </w:r>
            <w:r w:rsidRPr="00091811">
              <w:t xml:space="preserve">, </w:t>
            </w:r>
            <w:r w:rsidRPr="00091811">
              <w:rPr>
                <w:rStyle w:val="nfasis"/>
              </w:rPr>
              <w:t>detenerse</w:t>
            </w:r>
            <w:r w:rsidRPr="00091811">
              <w:t xml:space="preserve">, </w:t>
            </w:r>
            <w:r w:rsidRPr="00091811">
              <w:rPr>
                <w:rStyle w:val="nfasis"/>
              </w:rPr>
              <w:t>girar a la izquierda</w:t>
            </w:r>
            <w:r w:rsidRPr="00091811">
              <w:t xml:space="preserve">, </w:t>
            </w:r>
            <w:r w:rsidRPr="00091811">
              <w:rPr>
                <w:rStyle w:val="nfasis"/>
              </w:rPr>
              <w:t>acelerar</w:t>
            </w:r>
            <w:r w:rsidRPr="00091811">
              <w:t xml:space="preserve">, </w:t>
            </w:r>
            <w:r w:rsidRPr="00091811">
              <w:rPr>
                <w:rStyle w:val="nfasis"/>
              </w:rPr>
              <w:t>frenar</w:t>
            </w:r>
            <w:r w:rsidRPr="00091811">
              <w:t xml:space="preserve">, </w:t>
            </w:r>
            <w:r w:rsidRPr="00091811">
              <w:rPr>
                <w:rStyle w:val="nfasis"/>
              </w:rPr>
              <w:t xml:space="preserve">encender </w:t>
            </w:r>
            <w:r w:rsidRPr="00091811">
              <w:t>sus luces.</w:t>
            </w:r>
          </w:p>
          <w:p w:rsidR="00091811" w:rsidRPr="00091811" w:rsidRDefault="00091811" w:rsidP="0035144F">
            <w:pPr>
              <w:pStyle w:val="NormalWeb"/>
              <w:jc w:val="both"/>
            </w:pPr>
          </w:p>
        </w:tc>
      </w:tr>
      <w:tr w:rsidR="00091811" w:rsidRPr="00091811" w:rsidTr="00091811">
        <w:tc>
          <w:tcPr>
            <w:tcW w:w="8644" w:type="dxa"/>
          </w:tcPr>
          <w:p w:rsidR="00091811" w:rsidRDefault="00091811" w:rsidP="0035144F">
            <w:pPr>
              <w:pStyle w:val="NormalWeb"/>
              <w:jc w:val="both"/>
            </w:pPr>
            <w:r w:rsidRPr="00091811">
              <w:t xml:space="preserve">Un semáforo puede </w:t>
            </w:r>
            <w:r w:rsidRPr="00091811">
              <w:rPr>
                <w:rStyle w:val="nfasis"/>
              </w:rPr>
              <w:t>cambiar de estado</w:t>
            </w:r>
            <w:r w:rsidRPr="00091811">
              <w:t>.</w:t>
            </w:r>
          </w:p>
          <w:p w:rsidR="00091811" w:rsidRPr="00091811" w:rsidRDefault="00091811" w:rsidP="0035144F">
            <w:pPr>
              <w:pStyle w:val="NormalWeb"/>
              <w:jc w:val="both"/>
            </w:pPr>
          </w:p>
        </w:tc>
      </w:tr>
      <w:tr w:rsidR="00091811" w:rsidRPr="00091811" w:rsidTr="00091811">
        <w:tc>
          <w:tcPr>
            <w:tcW w:w="8644" w:type="dxa"/>
          </w:tcPr>
          <w:p w:rsidR="00091811" w:rsidRDefault="00091811" w:rsidP="0035144F">
            <w:pPr>
              <w:pStyle w:val="NormalWeb"/>
              <w:jc w:val="both"/>
            </w:pPr>
            <w:r w:rsidRPr="00091811">
              <w:t xml:space="preserve">Un bar puede </w:t>
            </w:r>
            <w:r w:rsidRPr="00091811">
              <w:rPr>
                <w:rStyle w:val="nfasis"/>
              </w:rPr>
              <w:t>abrir</w:t>
            </w:r>
            <w:r w:rsidRPr="00091811">
              <w:t xml:space="preserve">, </w:t>
            </w:r>
            <w:r w:rsidRPr="00091811">
              <w:rPr>
                <w:rStyle w:val="nfasis"/>
              </w:rPr>
              <w:t>cerrar</w:t>
            </w:r>
            <w:r w:rsidRPr="00091811">
              <w:t xml:space="preserve">, </w:t>
            </w:r>
            <w:r w:rsidRPr="00091811">
              <w:rPr>
                <w:rStyle w:val="nfasis"/>
              </w:rPr>
              <w:t>servirte una cerveza</w:t>
            </w:r>
            <w:r w:rsidRPr="00091811">
              <w:t xml:space="preserve">, </w:t>
            </w:r>
            <w:r w:rsidRPr="00091811">
              <w:rPr>
                <w:rStyle w:val="nfasis"/>
              </w:rPr>
              <w:t>cobrarla</w:t>
            </w:r>
            <w:r w:rsidRPr="00091811">
              <w:t xml:space="preserve">, </w:t>
            </w:r>
            <w:r w:rsidRPr="00091811">
              <w:rPr>
                <w:rStyle w:val="nfasis"/>
              </w:rPr>
              <w:t>modificar la lista de precios</w:t>
            </w:r>
            <w:r w:rsidRPr="00091811">
              <w:t xml:space="preserve">. </w:t>
            </w:r>
          </w:p>
          <w:p w:rsidR="00091811" w:rsidRPr="00091811" w:rsidRDefault="00091811" w:rsidP="00091811">
            <w:pPr>
              <w:pStyle w:val="NormalWeb"/>
              <w:jc w:val="both"/>
            </w:pPr>
            <w:r>
              <w:t xml:space="preserve">Una persona puede </w:t>
            </w:r>
            <w:r>
              <w:rPr>
                <w:rStyle w:val="nfasis"/>
              </w:rPr>
              <w:t>hablar</w:t>
            </w:r>
            <w:r>
              <w:t xml:space="preserve">, </w:t>
            </w:r>
            <w:r>
              <w:rPr>
                <w:rStyle w:val="nfasis"/>
              </w:rPr>
              <w:t>dormir</w:t>
            </w:r>
            <w:r>
              <w:t xml:space="preserve">, </w:t>
            </w:r>
            <w:r>
              <w:rPr>
                <w:rStyle w:val="nfasis"/>
              </w:rPr>
              <w:t xml:space="preserve">conducir </w:t>
            </w:r>
            <w:r>
              <w:t xml:space="preserve">un coche, </w:t>
            </w:r>
            <w:r>
              <w:rPr>
                <w:rStyle w:val="nfasis"/>
              </w:rPr>
              <w:t>tomarse una cerveza</w:t>
            </w:r>
            <w:r>
              <w:t xml:space="preserve"> en un bar.</w:t>
            </w:r>
          </w:p>
        </w:tc>
      </w:tr>
    </w:tbl>
    <w:p w:rsidR="00C92A29" w:rsidRDefault="00C92A29" w:rsidP="00C92A29">
      <w:pPr>
        <w:pStyle w:val="NormalWeb"/>
        <w:jc w:val="both"/>
      </w:pPr>
      <w:r>
        <w:t xml:space="preserve">En terminología de la </w:t>
      </w:r>
      <w:r w:rsidRPr="001058C1">
        <w:rPr>
          <w:b/>
        </w:rPr>
        <w:t>programación orientada a objetos</w:t>
      </w:r>
      <w:r>
        <w:t xml:space="preserve">, a estas funciones que determinan el </w:t>
      </w:r>
      <w:r>
        <w:rPr>
          <w:rStyle w:val="nfasis"/>
        </w:rPr>
        <w:t xml:space="preserve">comportamiento </w:t>
      </w:r>
      <w:r>
        <w:t xml:space="preserve">de una clase se las conoce como </w:t>
      </w:r>
      <w:r>
        <w:rPr>
          <w:rStyle w:val="Textoennegrita"/>
        </w:rPr>
        <w:t>métodos</w:t>
      </w:r>
      <w:r>
        <w:t>.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4"/>
      </w:tblGrid>
      <w:tr w:rsidR="00091811" w:rsidRPr="00091811" w:rsidTr="00091811">
        <w:tc>
          <w:tcPr>
            <w:tcW w:w="8644" w:type="dxa"/>
            <w:shd w:val="pct5" w:color="auto" w:fill="auto"/>
          </w:tcPr>
          <w:p w:rsidR="00091811" w:rsidRPr="00091811" w:rsidRDefault="00091811" w:rsidP="00EA4108">
            <w:pPr>
              <w:pStyle w:val="NormalWeb"/>
              <w:jc w:val="both"/>
            </w:pPr>
            <w:r w:rsidRPr="00091811">
              <w:t xml:space="preserve">Sabemos lo que es una </w:t>
            </w:r>
            <w:r w:rsidRPr="00091811">
              <w:rPr>
                <w:rStyle w:val="Textoennegrita"/>
              </w:rPr>
              <w:t xml:space="preserve">clase </w:t>
            </w:r>
            <w:r w:rsidRPr="00091811">
              <w:t xml:space="preserve">y que está compuesta de </w:t>
            </w:r>
            <w:r w:rsidRPr="00091811">
              <w:rPr>
                <w:rStyle w:val="Textoennegrita"/>
              </w:rPr>
              <w:t xml:space="preserve">atributos </w:t>
            </w:r>
            <w:r w:rsidRPr="00091811">
              <w:t xml:space="preserve">y </w:t>
            </w:r>
            <w:r w:rsidRPr="00091811">
              <w:rPr>
                <w:rStyle w:val="Textoennegrita"/>
              </w:rPr>
              <w:t>métodos</w:t>
            </w:r>
            <w:r w:rsidRPr="00091811">
              <w:t xml:space="preserve">. Nuestra labor ahora consistirá en </w:t>
            </w:r>
            <w:r w:rsidRPr="00091811">
              <w:rPr>
                <w:rStyle w:val="Textoennegrita"/>
              </w:rPr>
              <w:t xml:space="preserve">modelar </w:t>
            </w:r>
            <w:r w:rsidRPr="00091811">
              <w:t>en Java estas clases.</w:t>
            </w:r>
          </w:p>
        </w:tc>
      </w:tr>
    </w:tbl>
    <w:p w:rsidR="00C92A29" w:rsidRDefault="00C92A29" w:rsidP="00C92A29">
      <w:pPr>
        <w:pStyle w:val="NormalWeb"/>
        <w:jc w:val="both"/>
      </w:pPr>
      <w:r w:rsidRPr="001058C1">
        <w:rPr>
          <w:rStyle w:val="nfasis"/>
          <w:b/>
        </w:rPr>
        <w:t>Modelar</w:t>
      </w:r>
      <w:r>
        <w:rPr>
          <w:rStyle w:val="nfasis"/>
        </w:rPr>
        <w:t xml:space="preserve"> </w:t>
      </w:r>
      <w:r>
        <w:t xml:space="preserve">no es otra cosa sino crear una </w:t>
      </w:r>
      <w:r>
        <w:rPr>
          <w:rStyle w:val="Textoennegrita"/>
        </w:rPr>
        <w:t xml:space="preserve">abstracción </w:t>
      </w:r>
      <w:r>
        <w:t>que represente de algún modo una determinada realidad.</w:t>
      </w:r>
    </w:p>
    <w:p w:rsidR="00C92A29" w:rsidRDefault="00C92A29" w:rsidP="00C92A29">
      <w:pPr>
        <w:pStyle w:val="NormalWeb"/>
        <w:jc w:val="both"/>
      </w:pPr>
      <w:r>
        <w:t xml:space="preserve">Para crear en Java la clase </w:t>
      </w:r>
      <w:r>
        <w:rPr>
          <w:rStyle w:val="nfasis"/>
        </w:rPr>
        <w:t xml:space="preserve">Coche </w:t>
      </w:r>
      <w:r>
        <w:t>procederíamos del siguiente modo:</w:t>
      </w:r>
    </w:p>
    <w:tbl>
      <w:tblPr>
        <w:tblStyle w:val="Tablaconcuadrcula"/>
        <w:tblW w:w="0" w:type="auto"/>
        <w:tblInd w:w="46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</w:tblGrid>
      <w:tr w:rsidR="00C92A29" w:rsidRPr="00C92A29" w:rsidTr="001058C1">
        <w:tc>
          <w:tcPr>
            <w:tcW w:w="1809" w:type="dxa"/>
          </w:tcPr>
          <w:p w:rsidR="00C92A29" w:rsidRPr="00C92A29" w:rsidRDefault="00C92A29" w:rsidP="006B12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r w:rsidRPr="00C92A2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class</w:t>
            </w:r>
            <w:proofErr w:type="spellEnd"/>
            <w:r w:rsidRPr="00C92A2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Coche</w:t>
            </w:r>
          </w:p>
        </w:tc>
      </w:tr>
      <w:tr w:rsidR="00C92A29" w:rsidRPr="00C92A29" w:rsidTr="001058C1">
        <w:tc>
          <w:tcPr>
            <w:tcW w:w="1809" w:type="dxa"/>
          </w:tcPr>
          <w:p w:rsidR="00C92A29" w:rsidRPr="00C92A29" w:rsidRDefault="00C92A29" w:rsidP="006B12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C92A2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{</w:t>
            </w:r>
          </w:p>
        </w:tc>
      </w:tr>
      <w:tr w:rsidR="00C92A29" w:rsidRPr="00C92A29" w:rsidTr="001058C1">
        <w:tc>
          <w:tcPr>
            <w:tcW w:w="1809" w:type="dxa"/>
          </w:tcPr>
          <w:p w:rsidR="00C92A29" w:rsidRPr="00C92A29" w:rsidRDefault="00C92A29" w:rsidP="006B12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C92A2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687A94" w:rsidRDefault="00687A94" w:rsidP="00687A94">
      <w:pPr>
        <w:rPr>
          <w:rFonts w:ascii="Georgia" w:hAnsi="Georgia" w:cs="Georgia"/>
          <w:sz w:val="28"/>
          <w:szCs w:val="28"/>
        </w:rPr>
      </w:pPr>
    </w:p>
    <w:p w:rsidR="00C92A29" w:rsidRDefault="00C92A29" w:rsidP="00E55E90">
      <w:pPr>
        <w:pStyle w:val="NormalWeb"/>
        <w:jc w:val="both"/>
      </w:pPr>
      <w:r>
        <w:t xml:space="preserve">Entre las llaves introduciremos los </w:t>
      </w:r>
      <w:r>
        <w:rPr>
          <w:rStyle w:val="nfasis"/>
        </w:rPr>
        <w:t xml:space="preserve">atributos </w:t>
      </w:r>
      <w:r>
        <w:t xml:space="preserve">y </w:t>
      </w:r>
      <w:r>
        <w:rPr>
          <w:rStyle w:val="nfasis"/>
        </w:rPr>
        <w:t xml:space="preserve">métodos </w:t>
      </w:r>
      <w:r>
        <w:t xml:space="preserve">de que consta la clase. </w:t>
      </w:r>
      <w:r w:rsidR="001058C1">
        <w:t xml:space="preserve">Usamos para ello </w:t>
      </w:r>
      <w:r>
        <w:t xml:space="preserve">la palabra reservada </w:t>
      </w:r>
      <w:proofErr w:type="spellStart"/>
      <w:r>
        <w:rPr>
          <w:rStyle w:val="Textoennegrita"/>
        </w:rPr>
        <w:t>class</w:t>
      </w:r>
      <w:proofErr w:type="spellEnd"/>
      <w:r>
        <w:t>.</w:t>
      </w:r>
    </w:p>
    <w:p w:rsidR="00C92A29" w:rsidRDefault="00C92A29" w:rsidP="00E55E90">
      <w:pPr>
        <w:pStyle w:val="NormalWeb"/>
        <w:jc w:val="both"/>
      </w:pPr>
      <w:r>
        <w:t xml:space="preserve">El nombre </w:t>
      </w:r>
      <w:r>
        <w:rPr>
          <w:rStyle w:val="nfasis"/>
        </w:rPr>
        <w:t xml:space="preserve">Coche </w:t>
      </w:r>
      <w:r>
        <w:t>lo escribimos con la primera letra en mayúsculas, pues es de común acuerdo entre los programadores en Java que los nombres de clases empiecen así.</w:t>
      </w:r>
    </w:p>
    <w:p w:rsidR="00C92A29" w:rsidRDefault="00C92A29" w:rsidP="00E55E90">
      <w:pPr>
        <w:pStyle w:val="NormalWeb"/>
        <w:jc w:val="both"/>
      </w:pPr>
      <w:r>
        <w:t>Introduzcamos algunos atributos:</w:t>
      </w:r>
    </w:p>
    <w:tbl>
      <w:tblPr>
        <w:tblStyle w:val="Tablaconcuadrcula"/>
        <w:tblW w:w="333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</w:tblGrid>
      <w:tr w:rsidR="00C92A29" w:rsidRPr="00C92A29" w:rsidTr="00091811">
        <w:trPr>
          <w:trHeight w:val="264"/>
        </w:trPr>
        <w:tc>
          <w:tcPr>
            <w:tcW w:w="0" w:type="auto"/>
          </w:tcPr>
          <w:p w:rsidR="00C92A29" w:rsidRPr="00C92A29" w:rsidRDefault="00C92A29" w:rsidP="007A2E33">
            <w:pPr>
              <w:pStyle w:val="HTMLconformatoprevio"/>
              <w:rPr>
                <w:rStyle w:val="CdigoHTML"/>
              </w:rPr>
            </w:pPr>
            <w:proofErr w:type="spellStart"/>
            <w:r w:rsidRPr="00C92A29">
              <w:rPr>
                <w:rStyle w:val="CdigoHTML"/>
              </w:rPr>
              <w:t>class</w:t>
            </w:r>
            <w:proofErr w:type="spellEnd"/>
            <w:r w:rsidRPr="00C92A29">
              <w:rPr>
                <w:rStyle w:val="CdigoHTML"/>
              </w:rPr>
              <w:t xml:space="preserve"> Coche</w:t>
            </w:r>
          </w:p>
        </w:tc>
      </w:tr>
      <w:tr w:rsidR="00C92A29" w:rsidRPr="00C92A29" w:rsidTr="00091811">
        <w:trPr>
          <w:trHeight w:val="264"/>
        </w:trPr>
        <w:tc>
          <w:tcPr>
            <w:tcW w:w="0" w:type="auto"/>
          </w:tcPr>
          <w:p w:rsidR="00C92A29" w:rsidRPr="00C92A29" w:rsidRDefault="00C92A29" w:rsidP="007A2E33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{</w:t>
            </w:r>
          </w:p>
        </w:tc>
      </w:tr>
      <w:tr w:rsidR="00C92A29" w:rsidRPr="00C92A29" w:rsidTr="00091811">
        <w:trPr>
          <w:trHeight w:val="251"/>
        </w:trPr>
        <w:tc>
          <w:tcPr>
            <w:tcW w:w="0" w:type="auto"/>
          </w:tcPr>
          <w:p w:rsidR="00C92A29" w:rsidRPr="00C92A29" w:rsidRDefault="00C92A29" w:rsidP="007A2E33">
            <w:pPr>
              <w:pStyle w:val="HTMLconformatoprevio"/>
              <w:rPr>
                <w:rStyle w:val="CdigoHTML"/>
                <w:lang w:val="en-US"/>
              </w:rPr>
            </w:pPr>
            <w:r w:rsidRPr="00C92A29">
              <w:rPr>
                <w:rStyle w:val="CdigoHTML"/>
              </w:rPr>
              <w:t>  </w:t>
            </w:r>
            <w:r w:rsidRPr="00C92A29">
              <w:rPr>
                <w:rStyle w:val="CdigoHTML"/>
                <w:lang w:val="en-US"/>
              </w:rPr>
              <w:t xml:space="preserve">String </w:t>
            </w:r>
            <w:proofErr w:type="spellStart"/>
            <w:r w:rsidRPr="00C92A29">
              <w:rPr>
                <w:rStyle w:val="CdigoHTML"/>
                <w:lang w:val="en-US"/>
              </w:rPr>
              <w:t>marca</w:t>
            </w:r>
            <w:proofErr w:type="spellEnd"/>
            <w:r w:rsidRPr="00C92A29">
              <w:rPr>
                <w:rStyle w:val="CdigoHTML"/>
                <w:lang w:val="en-US"/>
              </w:rPr>
              <w:t>;</w:t>
            </w:r>
          </w:p>
        </w:tc>
      </w:tr>
      <w:tr w:rsidR="00C92A29" w:rsidRPr="00C92A29" w:rsidTr="00091811">
        <w:trPr>
          <w:trHeight w:val="264"/>
        </w:trPr>
        <w:tc>
          <w:tcPr>
            <w:tcW w:w="0" w:type="auto"/>
          </w:tcPr>
          <w:p w:rsidR="00C92A29" w:rsidRPr="00C92A29" w:rsidRDefault="00C92A29" w:rsidP="007A2E33">
            <w:pPr>
              <w:pStyle w:val="HTMLconformatoprevio"/>
              <w:rPr>
                <w:rStyle w:val="CdigoHTML"/>
                <w:lang w:val="en-US"/>
              </w:rPr>
            </w:pPr>
            <w:r w:rsidRPr="00C92A29">
              <w:rPr>
                <w:rStyle w:val="CdigoHTML"/>
                <w:lang w:val="en-US"/>
              </w:rPr>
              <w:t xml:space="preserve">  String </w:t>
            </w:r>
            <w:proofErr w:type="spellStart"/>
            <w:r w:rsidRPr="00C92A29">
              <w:rPr>
                <w:rStyle w:val="CdigoHTML"/>
                <w:lang w:val="en-US"/>
              </w:rPr>
              <w:t>modelo</w:t>
            </w:r>
            <w:proofErr w:type="spellEnd"/>
            <w:r w:rsidRPr="00C92A29">
              <w:rPr>
                <w:rStyle w:val="CdigoHTML"/>
                <w:lang w:val="en-US"/>
              </w:rPr>
              <w:t>;</w:t>
            </w:r>
          </w:p>
        </w:tc>
      </w:tr>
      <w:tr w:rsidR="00C92A29" w:rsidRPr="00C92A29" w:rsidTr="00091811">
        <w:trPr>
          <w:trHeight w:val="264"/>
        </w:trPr>
        <w:tc>
          <w:tcPr>
            <w:tcW w:w="0" w:type="auto"/>
          </w:tcPr>
          <w:p w:rsidR="00C92A29" w:rsidRPr="00C92A29" w:rsidRDefault="00C92A29" w:rsidP="007A2E33">
            <w:pPr>
              <w:pStyle w:val="HTMLconformatoprevio"/>
              <w:rPr>
                <w:rStyle w:val="CdigoHTML"/>
                <w:lang w:val="en-US"/>
              </w:rPr>
            </w:pPr>
            <w:r w:rsidRPr="00C92A29">
              <w:rPr>
                <w:rStyle w:val="CdigoHTML"/>
                <w:lang w:val="en-US"/>
              </w:rPr>
              <w:t>  String color;</w:t>
            </w:r>
          </w:p>
        </w:tc>
      </w:tr>
      <w:tr w:rsidR="00C92A29" w:rsidRPr="00C92A29" w:rsidTr="00091811">
        <w:trPr>
          <w:trHeight w:val="251"/>
        </w:trPr>
        <w:tc>
          <w:tcPr>
            <w:tcW w:w="0" w:type="auto"/>
          </w:tcPr>
          <w:p w:rsidR="00C92A29" w:rsidRPr="00C92A29" w:rsidRDefault="00C92A29" w:rsidP="007A2E33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  <w:lang w:val="en-US"/>
              </w:rPr>
              <w:t>  </w:t>
            </w:r>
            <w:proofErr w:type="spellStart"/>
            <w:r w:rsidRPr="00C92A29">
              <w:rPr>
                <w:rStyle w:val="CdigoHTML"/>
              </w:rPr>
              <w:t>int</w:t>
            </w:r>
            <w:proofErr w:type="spellEnd"/>
            <w:r w:rsidRPr="00C92A29">
              <w:rPr>
                <w:rStyle w:val="CdigoHTML"/>
              </w:rPr>
              <w:t xml:space="preserve"> </w:t>
            </w:r>
            <w:proofErr w:type="spellStart"/>
            <w:r w:rsidRPr="00C92A29">
              <w:rPr>
                <w:rStyle w:val="CdigoHTML"/>
              </w:rPr>
              <w:t>numeroDePuertas</w:t>
            </w:r>
            <w:proofErr w:type="spellEnd"/>
            <w:r w:rsidRPr="00C92A29">
              <w:rPr>
                <w:rStyle w:val="CdigoHTML"/>
              </w:rPr>
              <w:t>;</w:t>
            </w:r>
          </w:p>
        </w:tc>
      </w:tr>
      <w:tr w:rsidR="00C92A29" w:rsidRPr="00C92A29" w:rsidTr="00091811">
        <w:trPr>
          <w:trHeight w:val="264"/>
        </w:trPr>
        <w:tc>
          <w:tcPr>
            <w:tcW w:w="0" w:type="auto"/>
          </w:tcPr>
          <w:p w:rsidR="00C92A29" w:rsidRPr="00C92A29" w:rsidRDefault="00C92A29" w:rsidP="007A2E33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int</w:t>
            </w:r>
            <w:proofErr w:type="spellEnd"/>
            <w:r w:rsidRPr="00C92A29">
              <w:rPr>
                <w:rStyle w:val="CdigoHTML"/>
              </w:rPr>
              <w:t xml:space="preserve"> </w:t>
            </w:r>
            <w:proofErr w:type="spellStart"/>
            <w:r w:rsidRPr="00C92A29">
              <w:rPr>
                <w:rStyle w:val="CdigoHTML"/>
              </w:rPr>
              <w:t>cuentaKilometros</w:t>
            </w:r>
            <w:proofErr w:type="spellEnd"/>
            <w:r w:rsidRPr="00C92A29">
              <w:rPr>
                <w:rStyle w:val="CdigoHTML"/>
              </w:rPr>
              <w:t>;</w:t>
            </w:r>
          </w:p>
        </w:tc>
      </w:tr>
      <w:tr w:rsidR="00C92A29" w:rsidRPr="00C92A29" w:rsidTr="00091811">
        <w:trPr>
          <w:trHeight w:val="264"/>
        </w:trPr>
        <w:tc>
          <w:tcPr>
            <w:tcW w:w="0" w:type="auto"/>
          </w:tcPr>
          <w:p w:rsidR="00C92A29" w:rsidRPr="00C92A29" w:rsidRDefault="00C92A29" w:rsidP="007A2E33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int</w:t>
            </w:r>
            <w:proofErr w:type="spellEnd"/>
            <w:r w:rsidRPr="00C92A29">
              <w:rPr>
                <w:rStyle w:val="CdigoHTML"/>
              </w:rPr>
              <w:t xml:space="preserve"> velocidad;</w:t>
            </w:r>
          </w:p>
        </w:tc>
      </w:tr>
      <w:tr w:rsidR="00C92A29" w:rsidRPr="00C92A29" w:rsidTr="00091811">
        <w:trPr>
          <w:trHeight w:val="251"/>
        </w:trPr>
        <w:tc>
          <w:tcPr>
            <w:tcW w:w="0" w:type="auto"/>
          </w:tcPr>
          <w:p w:rsidR="00C92A29" w:rsidRPr="00C92A29" w:rsidRDefault="00C92A29" w:rsidP="007A2E33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boolean</w:t>
            </w:r>
            <w:proofErr w:type="spellEnd"/>
            <w:r w:rsidRPr="00C92A29">
              <w:rPr>
                <w:rStyle w:val="CdigoHTML"/>
              </w:rPr>
              <w:t xml:space="preserve"> arrancado;</w:t>
            </w:r>
          </w:p>
        </w:tc>
      </w:tr>
      <w:tr w:rsidR="00C92A29" w:rsidRPr="00C92A29" w:rsidTr="00091811">
        <w:trPr>
          <w:trHeight w:val="278"/>
        </w:trPr>
        <w:tc>
          <w:tcPr>
            <w:tcW w:w="0" w:type="auto"/>
          </w:tcPr>
          <w:p w:rsidR="00C92A29" w:rsidRPr="00C92A29" w:rsidRDefault="00C92A29" w:rsidP="007A2E33">
            <w:pPr>
              <w:pStyle w:val="HTMLconformatoprevio"/>
            </w:pPr>
            <w:r w:rsidRPr="00C92A29">
              <w:rPr>
                <w:rStyle w:val="CdigoHTML"/>
              </w:rPr>
              <w:t>}</w:t>
            </w:r>
          </w:p>
        </w:tc>
      </w:tr>
    </w:tbl>
    <w:p w:rsidR="00C92A29" w:rsidRDefault="00C92A29" w:rsidP="00E55E90">
      <w:pPr>
        <w:pStyle w:val="NormalWeb"/>
        <w:jc w:val="both"/>
      </w:pPr>
      <w:r w:rsidRPr="00F72EA3">
        <w:rPr>
          <w:b/>
        </w:rPr>
        <w:lastRenderedPageBreak/>
        <w:t>Declarar atributos</w:t>
      </w:r>
      <w:r>
        <w:t xml:space="preserve"> es algo similar a declarar una variable normal. El nombre del atributo se precede por su tipo. Así, en el ejemplo, tenemos tres atributos de tipo </w:t>
      </w:r>
      <w:proofErr w:type="spellStart"/>
      <w:r>
        <w:rPr>
          <w:rStyle w:val="nfasis"/>
        </w:rPr>
        <w:t>String</w:t>
      </w:r>
      <w:proofErr w:type="spellEnd"/>
      <w:r>
        <w:rPr>
          <w:rStyle w:val="nfasis"/>
        </w:rPr>
        <w:t xml:space="preserve"> </w:t>
      </w:r>
      <w:r>
        <w:t xml:space="preserve">que contendrán cadenas de caracteres; otros tres de tipo </w:t>
      </w:r>
      <w:proofErr w:type="spellStart"/>
      <w:r>
        <w:rPr>
          <w:rStyle w:val="nfasis"/>
        </w:rPr>
        <w:t>int</w:t>
      </w:r>
      <w:proofErr w:type="spellEnd"/>
      <w:r>
        <w:rPr>
          <w:rStyle w:val="nfasis"/>
        </w:rPr>
        <w:t xml:space="preserve"> </w:t>
      </w:r>
      <w:r>
        <w:t xml:space="preserve">para almacenar valores enteros; finalmente, el atributo </w:t>
      </w:r>
      <w:r>
        <w:rPr>
          <w:rStyle w:val="nfasis"/>
        </w:rPr>
        <w:t>arrancado</w:t>
      </w:r>
      <w:r>
        <w:t xml:space="preserve">, que utilizaremos para indicar si el coche está en marcha o no, es de tipo </w:t>
      </w:r>
      <w:proofErr w:type="spellStart"/>
      <w:r>
        <w:rPr>
          <w:rStyle w:val="nfasis"/>
        </w:rPr>
        <w:t>boolean</w:t>
      </w:r>
      <w:proofErr w:type="spellEnd"/>
      <w:r>
        <w:t xml:space="preserve">, admitiendo como posibles valores </w:t>
      </w:r>
      <w:r>
        <w:rPr>
          <w:rStyle w:val="nfasis"/>
        </w:rPr>
        <w:t xml:space="preserve">true </w:t>
      </w:r>
      <w:r>
        <w:t xml:space="preserve">o </w:t>
      </w:r>
      <w:r>
        <w:rPr>
          <w:rStyle w:val="nfasis"/>
        </w:rPr>
        <w:t>false</w:t>
      </w:r>
      <w:r>
        <w:t>.</w:t>
      </w:r>
    </w:p>
    <w:p w:rsidR="00C92A29" w:rsidRDefault="00C92A29" w:rsidP="00E55E90">
      <w:pPr>
        <w:pStyle w:val="NormalWeb"/>
        <w:jc w:val="both"/>
      </w:pPr>
      <w:r>
        <w:t xml:space="preserve">Los tipos </w:t>
      </w:r>
      <w:proofErr w:type="spellStart"/>
      <w:r>
        <w:rPr>
          <w:rStyle w:val="nfasis"/>
        </w:rPr>
        <w:t>int</w:t>
      </w:r>
      <w:proofErr w:type="spellEnd"/>
      <w:r>
        <w:rPr>
          <w:rStyle w:val="nfasis"/>
        </w:rPr>
        <w:t xml:space="preserve"> </w:t>
      </w:r>
      <w:r>
        <w:t xml:space="preserve">y </w:t>
      </w:r>
      <w:proofErr w:type="spellStart"/>
      <w:r>
        <w:rPr>
          <w:rStyle w:val="nfasis"/>
        </w:rPr>
        <w:t>boolean</w:t>
      </w:r>
      <w:proofErr w:type="spellEnd"/>
      <w:r>
        <w:rPr>
          <w:rStyle w:val="nfasis"/>
        </w:rPr>
        <w:t xml:space="preserve"> </w:t>
      </w:r>
      <w:r>
        <w:t xml:space="preserve">forman parte de los tipos básicos de Java, conocidos como tipos </w:t>
      </w:r>
      <w:r>
        <w:rPr>
          <w:rStyle w:val="Textoennegrita"/>
        </w:rPr>
        <w:t>primitivos</w:t>
      </w:r>
      <w:r>
        <w:t>. Los presentaremos formalmente a su debido momento; por ahora es suficiente con que conozca</w:t>
      </w:r>
      <w:r w:rsidR="00F72EA3">
        <w:t>mos</w:t>
      </w:r>
      <w:r>
        <w:t xml:space="preserve"> su existencia y cómo los utilizamos.</w:t>
      </w:r>
    </w:p>
    <w:p w:rsidR="00C92A29" w:rsidRDefault="00C92A29" w:rsidP="00E55E90">
      <w:pPr>
        <w:pStyle w:val="NormalWeb"/>
        <w:jc w:val="both"/>
      </w:pPr>
      <w:r>
        <w:t xml:space="preserve">El tipo </w:t>
      </w:r>
      <w:proofErr w:type="spellStart"/>
      <w:r>
        <w:rPr>
          <w:rStyle w:val="nfasis"/>
        </w:rPr>
        <w:t>String</w:t>
      </w:r>
      <w:proofErr w:type="spellEnd"/>
      <w:r>
        <w:t xml:space="preserve">, que escribimos con la primera letra en mayúsculas (lo que debería darte una pista), no es más que otra clase, como lo son las clases </w:t>
      </w:r>
      <w:r>
        <w:rPr>
          <w:rStyle w:val="nfasis"/>
        </w:rPr>
        <w:t xml:space="preserve">Coche </w:t>
      </w:r>
      <w:r>
        <w:t xml:space="preserve">y </w:t>
      </w:r>
      <w:r>
        <w:rPr>
          <w:rStyle w:val="nfasis"/>
        </w:rPr>
        <w:t>Persona</w:t>
      </w:r>
      <w:r>
        <w:t xml:space="preserve">. Es una clase muy importante en Java que </w:t>
      </w:r>
      <w:r w:rsidRPr="00F72EA3">
        <w:rPr>
          <w:rStyle w:val="nfasis"/>
          <w:b/>
        </w:rPr>
        <w:t>encapsula</w:t>
      </w:r>
      <w:r>
        <w:rPr>
          <w:rStyle w:val="nfasis"/>
        </w:rPr>
        <w:t xml:space="preserve"> </w:t>
      </w:r>
      <w:r>
        <w:t>un buen conjunto de métodos para trabajar con cadenas de caracteres.</w:t>
      </w:r>
    </w:p>
    <w:p w:rsidR="00C92A29" w:rsidRDefault="00C92A29" w:rsidP="00E55E90">
      <w:pPr>
        <w:pStyle w:val="NormalWeb"/>
        <w:jc w:val="both"/>
      </w:pPr>
      <w:r>
        <w:t xml:space="preserve">El concepto importante que debes entender es que los </w:t>
      </w:r>
      <w:r w:rsidRPr="00837CBD">
        <w:rPr>
          <w:i/>
        </w:rPr>
        <w:t>atributos no necesariamente son siempre de tipos básicos</w:t>
      </w:r>
      <w:r>
        <w:t>, sino que también pueden ser de cualquier clase, incluso de una propia que nosotros mismos hayamos creado.</w:t>
      </w:r>
    </w:p>
    <w:p w:rsidR="00C92A29" w:rsidRDefault="00C92A29" w:rsidP="00E55E90">
      <w:pPr>
        <w:pStyle w:val="NormalWeb"/>
        <w:jc w:val="both"/>
      </w:pPr>
      <w:r>
        <w:t xml:space="preserve">Por ejemplo, podríamos definir un nuevo atributo de la clase </w:t>
      </w:r>
      <w:r>
        <w:rPr>
          <w:rStyle w:val="nfasis"/>
        </w:rPr>
        <w:t>Coche</w:t>
      </w:r>
      <w:r>
        <w:t xml:space="preserve">, llamado </w:t>
      </w:r>
      <w:r>
        <w:rPr>
          <w:rStyle w:val="nfasis"/>
        </w:rPr>
        <w:t>conductor</w:t>
      </w:r>
      <w:r>
        <w:t xml:space="preserve">, en el que figure la persona (de tipo </w:t>
      </w:r>
      <w:r>
        <w:rPr>
          <w:rStyle w:val="nfasis"/>
        </w:rPr>
        <w:t>Persona</w:t>
      </w:r>
      <w:r>
        <w:t>) que lo conduce: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</w:tblGrid>
      <w:tr w:rsidR="00C92A29" w:rsidRPr="00C92A29" w:rsidTr="00C92A29">
        <w:tc>
          <w:tcPr>
            <w:tcW w:w="2660" w:type="dxa"/>
          </w:tcPr>
          <w:p w:rsidR="00C92A29" w:rsidRDefault="00C92A29" w:rsidP="00164592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CdigoHTML"/>
              </w:rPr>
            </w:pPr>
          </w:p>
          <w:p w:rsidR="00C92A29" w:rsidRPr="00C92A29" w:rsidRDefault="00C92A29" w:rsidP="00164592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CdigoHTML"/>
              </w:rPr>
            </w:pPr>
            <w:r w:rsidRPr="00C92A29">
              <w:rPr>
                <w:rStyle w:val="CdigoHTML"/>
              </w:rPr>
              <w:t>Persona conductor</w:t>
            </w:r>
            <w:r w:rsidR="00837CBD">
              <w:rPr>
                <w:rStyle w:val="CdigoHTML"/>
              </w:rPr>
              <w:t>;</w:t>
            </w:r>
          </w:p>
        </w:tc>
      </w:tr>
      <w:tr w:rsidR="00C92A29" w:rsidRPr="00C92A29" w:rsidTr="00C92A29">
        <w:tc>
          <w:tcPr>
            <w:tcW w:w="2660" w:type="dxa"/>
          </w:tcPr>
          <w:p w:rsidR="00C92A29" w:rsidRPr="00C92A29" w:rsidRDefault="00C92A29" w:rsidP="00164592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</w:p>
        </w:tc>
      </w:tr>
    </w:tbl>
    <w:p w:rsidR="00C92A29" w:rsidRDefault="00C92A29" w:rsidP="00687A94">
      <w:pPr>
        <w:rPr>
          <w:rFonts w:ascii="Georgia" w:hAnsi="Georgia" w:cs="Georgia"/>
          <w:sz w:val="28"/>
          <w:szCs w:val="28"/>
        </w:rPr>
      </w:pPr>
    </w:p>
    <w:p w:rsidR="00F72EA3" w:rsidRDefault="00C92A29" w:rsidP="00E55E90">
      <w:pPr>
        <w:pStyle w:val="NormalWeb"/>
        <w:jc w:val="both"/>
      </w:pPr>
      <w:r>
        <w:t xml:space="preserve">Fíjate también en la convención utilizada para nombres de variables compuestos de varias palabras. Se escriben todas juntas, pero iniciando cada palabra en mayúsculas, a excepción de la primera. Esto forma parte también del estilo de escritura Java. </w:t>
      </w:r>
    </w:p>
    <w:p w:rsidR="00C92A29" w:rsidRDefault="00C92A29" w:rsidP="00E55E90">
      <w:pPr>
        <w:pStyle w:val="NormalWeb"/>
        <w:jc w:val="both"/>
      </w:pPr>
      <w:r>
        <w:t xml:space="preserve">Ten en cuenta que Java distingue mayúsculas de minúsculas. No es lo mismo </w:t>
      </w:r>
      <w:proofErr w:type="spellStart"/>
      <w:r>
        <w:rPr>
          <w:rStyle w:val="nfasis"/>
        </w:rPr>
        <w:t>numeroDePuertas</w:t>
      </w:r>
      <w:proofErr w:type="spellEnd"/>
      <w:r>
        <w:rPr>
          <w:rStyle w:val="nfasis"/>
        </w:rPr>
        <w:t xml:space="preserve"> </w:t>
      </w:r>
      <w:r>
        <w:t xml:space="preserve">que </w:t>
      </w:r>
      <w:proofErr w:type="spellStart"/>
      <w:r>
        <w:rPr>
          <w:rStyle w:val="nfasis"/>
        </w:rPr>
        <w:t>numerodepuertas</w:t>
      </w:r>
      <w:proofErr w:type="spellEnd"/>
      <w:r>
        <w:t>.</w:t>
      </w:r>
    </w:p>
    <w:p w:rsidR="00C92A29" w:rsidRDefault="00C92A29" w:rsidP="00E55E90">
      <w:pPr>
        <w:pStyle w:val="NormalWeb"/>
        <w:jc w:val="both"/>
      </w:pPr>
      <w:r>
        <w:t xml:space="preserve">Definamos ahora los métodos de la clase </w:t>
      </w:r>
      <w:r>
        <w:rPr>
          <w:rStyle w:val="nfasis"/>
        </w:rPr>
        <w:t>Coche</w:t>
      </w:r>
      <w:r>
        <w:t>: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  <w:lang w:val="en-US"/>
              </w:rPr>
            </w:pPr>
            <w:r w:rsidRPr="00C92A29">
              <w:rPr>
                <w:rStyle w:val="CdigoHTML"/>
                <w:lang w:val="en-US"/>
              </w:rPr>
              <w:t xml:space="preserve">class </w:t>
            </w:r>
            <w:proofErr w:type="spellStart"/>
            <w:r w:rsidRPr="00C92A29">
              <w:rPr>
                <w:rStyle w:val="CdigoHTML"/>
                <w:lang w:val="en-US"/>
              </w:rPr>
              <w:t>Coche</w:t>
            </w:r>
            <w:proofErr w:type="spellEnd"/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  <w:lang w:val="en-US"/>
              </w:rPr>
            </w:pPr>
            <w:r w:rsidRPr="00C92A29">
              <w:rPr>
                <w:rStyle w:val="CdigoHTML"/>
                <w:lang w:val="en-US"/>
              </w:rPr>
              <w:t>{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  <w:lang w:val="en-US"/>
              </w:rPr>
            </w:pPr>
            <w:r w:rsidRPr="00C92A29">
              <w:rPr>
                <w:rStyle w:val="CdigoHTML"/>
                <w:lang w:val="en-US"/>
              </w:rPr>
              <w:t xml:space="preserve">  String </w:t>
            </w:r>
            <w:proofErr w:type="spellStart"/>
            <w:r w:rsidRPr="00C92A29">
              <w:rPr>
                <w:rStyle w:val="CdigoHTML"/>
                <w:lang w:val="en-US"/>
              </w:rPr>
              <w:t>marca</w:t>
            </w:r>
            <w:proofErr w:type="spellEnd"/>
            <w:r w:rsidRPr="00C92A29">
              <w:rPr>
                <w:rStyle w:val="CdigoHTML"/>
                <w:lang w:val="en-US"/>
              </w:rPr>
              <w:t>;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  <w:lang w:val="en-US"/>
              </w:rPr>
            </w:pPr>
            <w:r w:rsidRPr="00C92A29">
              <w:rPr>
                <w:rStyle w:val="CdigoHTML"/>
                <w:lang w:val="en-US"/>
              </w:rPr>
              <w:t xml:space="preserve">  String </w:t>
            </w:r>
            <w:proofErr w:type="spellStart"/>
            <w:r w:rsidRPr="00C92A29">
              <w:rPr>
                <w:rStyle w:val="CdigoHTML"/>
                <w:lang w:val="en-US"/>
              </w:rPr>
              <w:t>modelo</w:t>
            </w:r>
            <w:proofErr w:type="spellEnd"/>
            <w:r w:rsidRPr="00C92A29">
              <w:rPr>
                <w:rStyle w:val="CdigoHTML"/>
                <w:lang w:val="en-US"/>
              </w:rPr>
              <w:t>;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  <w:lang w:val="en-US"/>
              </w:rPr>
              <w:t>  </w:t>
            </w:r>
            <w:proofErr w:type="spellStart"/>
            <w:r w:rsidRPr="00C92A29">
              <w:rPr>
                <w:rStyle w:val="CdigoHTML"/>
              </w:rPr>
              <w:t>String</w:t>
            </w:r>
            <w:proofErr w:type="spellEnd"/>
            <w:r w:rsidRPr="00C92A29">
              <w:rPr>
                <w:rStyle w:val="CdigoHTML"/>
              </w:rPr>
              <w:t xml:space="preserve"> color;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int</w:t>
            </w:r>
            <w:proofErr w:type="spellEnd"/>
            <w:r w:rsidRPr="00C92A29">
              <w:rPr>
                <w:rStyle w:val="CdigoHTML"/>
              </w:rPr>
              <w:t xml:space="preserve"> </w:t>
            </w:r>
            <w:proofErr w:type="spellStart"/>
            <w:r w:rsidRPr="00C92A29">
              <w:rPr>
                <w:rStyle w:val="CdigoHTML"/>
              </w:rPr>
              <w:t>numeroDePuertas</w:t>
            </w:r>
            <w:proofErr w:type="spellEnd"/>
            <w:r w:rsidRPr="00C92A29">
              <w:rPr>
                <w:rStyle w:val="CdigoHTML"/>
              </w:rPr>
              <w:t>;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int</w:t>
            </w:r>
            <w:proofErr w:type="spellEnd"/>
            <w:r w:rsidRPr="00C92A29">
              <w:rPr>
                <w:rStyle w:val="CdigoHTML"/>
              </w:rPr>
              <w:t xml:space="preserve"> </w:t>
            </w:r>
            <w:proofErr w:type="spellStart"/>
            <w:r w:rsidRPr="00C92A29">
              <w:rPr>
                <w:rStyle w:val="CdigoHTML"/>
              </w:rPr>
              <w:t>cuentaKilometros</w:t>
            </w:r>
            <w:proofErr w:type="spellEnd"/>
            <w:r w:rsidRPr="00C92A29">
              <w:rPr>
                <w:rStyle w:val="CdigoHTML"/>
              </w:rPr>
              <w:t>;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int</w:t>
            </w:r>
            <w:proofErr w:type="spellEnd"/>
            <w:r w:rsidRPr="00C92A29">
              <w:rPr>
                <w:rStyle w:val="CdigoHTML"/>
              </w:rPr>
              <w:t xml:space="preserve"> velocidad;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boolean</w:t>
            </w:r>
            <w:proofErr w:type="spellEnd"/>
            <w:r w:rsidRPr="00C92A29">
              <w:rPr>
                <w:rStyle w:val="CdigoHTML"/>
              </w:rPr>
              <w:t xml:space="preserve"> arrancado;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void</w:t>
            </w:r>
            <w:proofErr w:type="spellEnd"/>
            <w:r w:rsidRPr="00C92A29">
              <w:rPr>
                <w:rStyle w:val="CdigoHTML"/>
              </w:rPr>
              <w:t xml:space="preserve"> arrancar()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{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}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void</w:t>
            </w:r>
            <w:proofErr w:type="spellEnd"/>
            <w:r w:rsidRPr="00C92A29">
              <w:rPr>
                <w:rStyle w:val="CdigoHTML"/>
              </w:rPr>
              <w:t xml:space="preserve"> parar()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{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}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lastRenderedPageBreak/>
              <w:t>  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void</w:t>
            </w:r>
            <w:proofErr w:type="spellEnd"/>
            <w:r w:rsidRPr="00C92A29">
              <w:rPr>
                <w:rStyle w:val="CdigoHTML"/>
              </w:rPr>
              <w:t xml:space="preserve"> acelerar()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{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}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void</w:t>
            </w:r>
            <w:proofErr w:type="spellEnd"/>
            <w:r w:rsidRPr="00C92A29">
              <w:rPr>
                <w:rStyle w:val="CdigoHTML"/>
              </w:rPr>
              <w:t xml:space="preserve"> frenar()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{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}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void</w:t>
            </w:r>
            <w:proofErr w:type="spellEnd"/>
            <w:r w:rsidRPr="00C92A29">
              <w:rPr>
                <w:rStyle w:val="CdigoHTML"/>
              </w:rPr>
              <w:t xml:space="preserve"> pitar()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{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}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</w:t>
            </w:r>
            <w:proofErr w:type="spellStart"/>
            <w:r w:rsidRPr="00C92A29">
              <w:rPr>
                <w:rStyle w:val="CdigoHTML"/>
              </w:rPr>
              <w:t>int</w:t>
            </w:r>
            <w:proofErr w:type="spellEnd"/>
            <w:r w:rsidRPr="00C92A29">
              <w:rPr>
                <w:rStyle w:val="CdigoHTML"/>
              </w:rPr>
              <w:t xml:space="preserve"> </w:t>
            </w:r>
            <w:proofErr w:type="spellStart"/>
            <w:r w:rsidRPr="00C92A29">
              <w:rPr>
                <w:rStyle w:val="CdigoHTML"/>
              </w:rPr>
              <w:t>consultarCuentaKilometros</w:t>
            </w:r>
            <w:proofErr w:type="spellEnd"/>
            <w:r w:rsidRPr="00C92A29">
              <w:rPr>
                <w:rStyle w:val="CdigoHTML"/>
              </w:rPr>
              <w:t>()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{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  <w:rPr>
                <w:rStyle w:val="CdigoHTML"/>
              </w:rPr>
            </w:pPr>
            <w:r w:rsidRPr="00C92A29">
              <w:rPr>
                <w:rStyle w:val="CdigoHTML"/>
              </w:rPr>
              <w:t>  }</w:t>
            </w:r>
          </w:p>
        </w:tc>
      </w:tr>
      <w:tr w:rsidR="00C92A29" w:rsidRPr="00C92A29" w:rsidTr="00C90FE4">
        <w:tc>
          <w:tcPr>
            <w:tcW w:w="4219" w:type="dxa"/>
          </w:tcPr>
          <w:p w:rsidR="00C92A29" w:rsidRPr="00C92A29" w:rsidRDefault="00C92A29" w:rsidP="00422630">
            <w:pPr>
              <w:pStyle w:val="HTMLconformatoprevio"/>
            </w:pPr>
            <w:r w:rsidRPr="00C92A29">
              <w:rPr>
                <w:rStyle w:val="CdigoHTML"/>
              </w:rPr>
              <w:t>}</w:t>
            </w:r>
          </w:p>
        </w:tc>
      </w:tr>
    </w:tbl>
    <w:p w:rsidR="00F23F6B" w:rsidRDefault="00F23F6B" w:rsidP="00E55E90">
      <w:pPr>
        <w:pStyle w:val="NormalWeb"/>
        <w:jc w:val="both"/>
      </w:pPr>
      <w:r>
        <w:t xml:space="preserve">El nombre de método viene seguido por un par de paréntesis, pues en ocasiones los métodos podrán recibir </w:t>
      </w:r>
      <w:r>
        <w:rPr>
          <w:rStyle w:val="nfasis"/>
        </w:rPr>
        <w:t xml:space="preserve">argumentos </w:t>
      </w:r>
      <w:r>
        <w:t>que luego se utilizarán en el cuerpo del método. Aunque el método no requiera argumentos los paréntesis son absolutamente necesarios.</w:t>
      </w:r>
    </w:p>
    <w:p w:rsidR="00F23F6B" w:rsidRDefault="00F23F6B" w:rsidP="00E55E90">
      <w:pPr>
        <w:pStyle w:val="NormalWeb"/>
        <w:jc w:val="both"/>
      </w:pPr>
      <w:r>
        <w:t xml:space="preserve">Por otro lado, el nombre del método va precedido por el </w:t>
      </w:r>
      <w:r>
        <w:rPr>
          <w:rStyle w:val="nfasis"/>
        </w:rPr>
        <w:t xml:space="preserve">tipo </w:t>
      </w:r>
      <w:r>
        <w:t xml:space="preserve">del valor que devuelve. Hay que indicarlo incluso si el método no devuelve </w:t>
      </w:r>
      <w:r w:rsidR="00F72EA3">
        <w:t>explícitamente</w:t>
      </w:r>
      <w:r>
        <w:t xml:space="preserve"> ningún valor. Ese caso se indica con el tipo </w:t>
      </w:r>
      <w:proofErr w:type="spellStart"/>
      <w:r>
        <w:rPr>
          <w:rStyle w:val="Textoennegrita"/>
        </w:rPr>
        <w:t>void</w:t>
      </w:r>
      <w:proofErr w:type="spellEnd"/>
      <w:r>
        <w:t xml:space="preserve">. </w:t>
      </w:r>
    </w:p>
    <w:p w:rsidR="00F23F6B" w:rsidRDefault="00F23F6B" w:rsidP="00E55E90">
      <w:pPr>
        <w:pStyle w:val="NormalWeb"/>
        <w:jc w:val="both"/>
      </w:pPr>
      <w:r>
        <w:t>Entre el par de llaves { } introduciremos el cuerpo del método, las instrucciones que indican su operatividad.</w:t>
      </w:r>
    </w:p>
    <w:p w:rsidR="00F23F6B" w:rsidRDefault="00F23F6B" w:rsidP="00E55E90">
      <w:pPr>
        <w:pStyle w:val="NormalWeb"/>
        <w:jc w:val="both"/>
      </w:pPr>
      <w:r>
        <w:t>Escribamos algo de código básico en cada uno de ellos: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  <w:lang w:val="en-US"/>
              </w:rPr>
            </w:pPr>
            <w:r w:rsidRPr="00F23F6B">
              <w:rPr>
                <w:rStyle w:val="CdigoHTML"/>
                <w:lang w:val="en-US"/>
              </w:rPr>
              <w:t xml:space="preserve">class </w:t>
            </w:r>
            <w:proofErr w:type="spellStart"/>
            <w:r w:rsidRPr="00F23F6B">
              <w:rPr>
                <w:rStyle w:val="CdigoHTML"/>
                <w:lang w:val="en-US"/>
              </w:rPr>
              <w:t>Coche</w:t>
            </w:r>
            <w:proofErr w:type="spellEnd"/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  <w:lang w:val="en-US"/>
              </w:rPr>
            </w:pPr>
            <w:r w:rsidRPr="00F23F6B">
              <w:rPr>
                <w:rStyle w:val="CdigoHTML"/>
                <w:lang w:val="en-US"/>
              </w:rPr>
              <w:t>{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  <w:lang w:val="en-US"/>
              </w:rPr>
            </w:pPr>
            <w:r w:rsidRPr="00F23F6B">
              <w:rPr>
                <w:rStyle w:val="CdigoHTML"/>
                <w:lang w:val="en-US"/>
              </w:rPr>
              <w:t xml:space="preserve">  String </w:t>
            </w:r>
            <w:proofErr w:type="spellStart"/>
            <w:r w:rsidRPr="00F23F6B">
              <w:rPr>
                <w:rStyle w:val="CdigoHTML"/>
                <w:lang w:val="en-US"/>
              </w:rPr>
              <w:t>marca</w:t>
            </w:r>
            <w:proofErr w:type="spellEnd"/>
            <w:r w:rsidRPr="00F23F6B">
              <w:rPr>
                <w:rStyle w:val="CdigoHTML"/>
                <w:lang w:val="en-US"/>
              </w:rPr>
              <w:t>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  <w:lang w:val="en-US"/>
              </w:rPr>
            </w:pPr>
            <w:r w:rsidRPr="00F23F6B">
              <w:rPr>
                <w:rStyle w:val="CdigoHTML"/>
                <w:lang w:val="en-US"/>
              </w:rPr>
              <w:t xml:space="preserve">  String </w:t>
            </w:r>
            <w:proofErr w:type="spellStart"/>
            <w:r w:rsidRPr="00F23F6B">
              <w:rPr>
                <w:rStyle w:val="CdigoHTML"/>
                <w:lang w:val="en-US"/>
              </w:rPr>
              <w:t>modelo</w:t>
            </w:r>
            <w:proofErr w:type="spellEnd"/>
            <w:r w:rsidRPr="00F23F6B">
              <w:rPr>
                <w:rStyle w:val="CdigoHTML"/>
                <w:lang w:val="en-US"/>
              </w:rPr>
              <w:t>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  <w:lang w:val="en-US"/>
              </w:rPr>
              <w:t>  </w:t>
            </w:r>
            <w:proofErr w:type="spellStart"/>
            <w:r w:rsidRPr="00F23F6B">
              <w:rPr>
                <w:rStyle w:val="CdigoHTML"/>
              </w:rPr>
              <w:t>String</w:t>
            </w:r>
            <w:proofErr w:type="spellEnd"/>
            <w:r w:rsidRPr="00F23F6B">
              <w:rPr>
                <w:rStyle w:val="CdigoHTML"/>
              </w:rPr>
              <w:t xml:space="preserve"> color;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int</w:t>
            </w:r>
            <w:proofErr w:type="spellEnd"/>
            <w:r w:rsidRPr="00F23F6B">
              <w:rPr>
                <w:rStyle w:val="CdigoHTML"/>
              </w:rPr>
              <w:t xml:space="preserve"> </w:t>
            </w:r>
            <w:proofErr w:type="spellStart"/>
            <w:r w:rsidRPr="00F23F6B">
              <w:rPr>
                <w:rStyle w:val="CdigoHTML"/>
              </w:rPr>
              <w:t>numeroDePuertas</w:t>
            </w:r>
            <w:proofErr w:type="spellEnd"/>
            <w:r w:rsidRPr="00F23F6B">
              <w:rPr>
                <w:rStyle w:val="CdigoHTML"/>
              </w:rPr>
              <w:t>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int</w:t>
            </w:r>
            <w:proofErr w:type="spellEnd"/>
            <w:r w:rsidRPr="00F23F6B">
              <w:rPr>
                <w:rStyle w:val="CdigoHTML"/>
              </w:rPr>
              <w:t xml:space="preserve"> </w:t>
            </w:r>
            <w:proofErr w:type="spellStart"/>
            <w:r w:rsidRPr="00F23F6B">
              <w:rPr>
                <w:rStyle w:val="CdigoHTML"/>
              </w:rPr>
              <w:t>cuentaKilometros</w:t>
            </w:r>
            <w:proofErr w:type="spellEnd"/>
            <w:r w:rsidRPr="00F23F6B">
              <w:rPr>
                <w:rStyle w:val="CdigoHTML"/>
              </w:rPr>
              <w:t>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int</w:t>
            </w:r>
            <w:proofErr w:type="spellEnd"/>
            <w:r w:rsidRPr="00F23F6B">
              <w:rPr>
                <w:rStyle w:val="CdigoHTML"/>
              </w:rPr>
              <w:t xml:space="preserve"> velocidad;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boolean</w:t>
            </w:r>
            <w:proofErr w:type="spellEnd"/>
            <w:r w:rsidRPr="00F23F6B">
              <w:rPr>
                <w:rStyle w:val="CdigoHTML"/>
              </w:rPr>
              <w:t xml:space="preserve"> arrancado;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void</w:t>
            </w:r>
            <w:proofErr w:type="spellEnd"/>
            <w:r w:rsidRPr="00F23F6B">
              <w:rPr>
                <w:rStyle w:val="CdigoHTML"/>
              </w:rPr>
              <w:t xml:space="preserve"> arrancar()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{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  arrancado = true;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}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void</w:t>
            </w:r>
            <w:proofErr w:type="spellEnd"/>
            <w:r w:rsidRPr="00F23F6B">
              <w:rPr>
                <w:rStyle w:val="CdigoHTML"/>
              </w:rPr>
              <w:t xml:space="preserve"> parar()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{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  arrancado = false;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}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void</w:t>
            </w:r>
            <w:proofErr w:type="spellEnd"/>
            <w:r w:rsidRPr="00F23F6B">
              <w:rPr>
                <w:rStyle w:val="CdigoHTML"/>
              </w:rPr>
              <w:t xml:space="preserve"> acelerar()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{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  velocidad = velocidad + 1;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}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void</w:t>
            </w:r>
            <w:proofErr w:type="spellEnd"/>
            <w:r w:rsidRPr="00F23F6B">
              <w:rPr>
                <w:rStyle w:val="CdigoHTML"/>
              </w:rPr>
              <w:t xml:space="preserve"> frenar()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{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lastRenderedPageBreak/>
              <w:t>    velocidad = velocidad - 1;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}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void</w:t>
            </w:r>
            <w:proofErr w:type="spellEnd"/>
            <w:r w:rsidRPr="00F23F6B">
              <w:rPr>
                <w:rStyle w:val="CdigoHTML"/>
              </w:rPr>
              <w:t xml:space="preserve"> pitar()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{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  </w:t>
            </w:r>
            <w:proofErr w:type="spellStart"/>
            <w:r w:rsidRPr="00F23F6B">
              <w:rPr>
                <w:rStyle w:val="CdigoHTML"/>
              </w:rPr>
              <w:t>System.out.println</w:t>
            </w:r>
            <w:proofErr w:type="spellEnd"/>
            <w:r w:rsidRPr="00F23F6B">
              <w:rPr>
                <w:rStyle w:val="CdigoHTML"/>
              </w:rPr>
              <w:t>("</w:t>
            </w:r>
            <w:proofErr w:type="spellStart"/>
            <w:r w:rsidRPr="00F23F6B">
              <w:rPr>
                <w:rStyle w:val="CdigoHTML"/>
              </w:rPr>
              <w:t>Piiiiiiiiiiiiiiiiii</w:t>
            </w:r>
            <w:proofErr w:type="spellEnd"/>
            <w:r w:rsidRPr="00F23F6B">
              <w:rPr>
                <w:rStyle w:val="CdigoHTML"/>
              </w:rPr>
              <w:t>");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}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int</w:t>
            </w:r>
            <w:proofErr w:type="spellEnd"/>
            <w:r w:rsidRPr="00F23F6B">
              <w:rPr>
                <w:rStyle w:val="CdigoHTML"/>
              </w:rPr>
              <w:t xml:space="preserve"> </w:t>
            </w:r>
            <w:proofErr w:type="spellStart"/>
            <w:r w:rsidRPr="00F23F6B">
              <w:rPr>
                <w:rStyle w:val="CdigoHTML"/>
              </w:rPr>
              <w:t>consultarCuentaKilometros</w:t>
            </w:r>
            <w:proofErr w:type="spellEnd"/>
            <w:r w:rsidRPr="00F23F6B">
              <w:rPr>
                <w:rStyle w:val="CdigoHTML"/>
              </w:rPr>
              <w:t>()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{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  </w:t>
            </w:r>
            <w:proofErr w:type="spellStart"/>
            <w:r w:rsidRPr="00F23F6B">
              <w:rPr>
                <w:rStyle w:val="CdigoHTML"/>
              </w:rPr>
              <w:t>return</w:t>
            </w:r>
            <w:proofErr w:type="spellEnd"/>
            <w:r w:rsidRPr="00F23F6B">
              <w:rPr>
                <w:rStyle w:val="CdigoHTML"/>
              </w:rPr>
              <w:t xml:space="preserve"> </w:t>
            </w:r>
            <w:proofErr w:type="spellStart"/>
            <w:r w:rsidRPr="00F23F6B">
              <w:rPr>
                <w:rStyle w:val="CdigoHTML"/>
              </w:rPr>
              <w:t>cuentaKilometros</w:t>
            </w:r>
            <w:proofErr w:type="spellEnd"/>
            <w:r w:rsidRPr="00F23F6B">
              <w:rPr>
                <w:rStyle w:val="CdigoHTML"/>
              </w:rPr>
              <w:t>;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}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pStyle w:val="HTMLconformatoprevio"/>
            </w:pPr>
            <w:r w:rsidRPr="00F23F6B">
              <w:rPr>
                <w:rStyle w:val="CdigoHTML"/>
              </w:rPr>
              <w:t>}</w:t>
            </w:r>
          </w:p>
        </w:tc>
      </w:tr>
      <w:tr w:rsidR="00F23F6B" w:rsidRPr="00F23F6B" w:rsidTr="00F23F6B">
        <w:tc>
          <w:tcPr>
            <w:tcW w:w="8644" w:type="dxa"/>
          </w:tcPr>
          <w:p w:rsidR="00F23F6B" w:rsidRPr="00F23F6B" w:rsidRDefault="00F23F6B" w:rsidP="005B0C3B">
            <w:pPr>
              <w:rPr>
                <w:rFonts w:ascii="Georgia" w:hAnsi="Georgia" w:cs="Georgia"/>
                <w:sz w:val="28"/>
                <w:szCs w:val="28"/>
              </w:rPr>
            </w:pPr>
          </w:p>
        </w:tc>
      </w:tr>
    </w:tbl>
    <w:p w:rsidR="00C92A29" w:rsidRDefault="00C92A29" w:rsidP="00687A94">
      <w:pPr>
        <w:rPr>
          <w:rFonts w:ascii="Georgia" w:hAnsi="Georgia" w:cs="Georgia"/>
          <w:sz w:val="28"/>
          <w:szCs w:val="28"/>
        </w:rPr>
      </w:pPr>
    </w:p>
    <w:p w:rsidR="00F23F6B" w:rsidRDefault="00F23F6B" w:rsidP="00F23F6B">
      <w:pPr>
        <w:pStyle w:val="NormalWeb"/>
        <w:jc w:val="both"/>
      </w:pPr>
      <w:r>
        <w:t xml:space="preserve">Los métodos </w:t>
      </w:r>
      <w:proofErr w:type="gramStart"/>
      <w:r>
        <w:rPr>
          <w:rStyle w:val="nfasis"/>
        </w:rPr>
        <w:t>arrancar(</w:t>
      </w:r>
      <w:proofErr w:type="gramEnd"/>
      <w:r>
        <w:rPr>
          <w:rStyle w:val="nfasis"/>
        </w:rPr>
        <w:t>)</w:t>
      </w:r>
      <w:r>
        <w:t xml:space="preserve"> y</w:t>
      </w:r>
      <w:r>
        <w:rPr>
          <w:rStyle w:val="nfasis"/>
        </w:rPr>
        <w:t xml:space="preserve"> parar()</w:t>
      </w:r>
      <w:r>
        <w:t xml:space="preserve"> establecen el atributo booleano </w:t>
      </w:r>
      <w:r>
        <w:rPr>
          <w:rStyle w:val="nfasis"/>
        </w:rPr>
        <w:t xml:space="preserve">arrancado </w:t>
      </w:r>
      <w:r>
        <w:t xml:space="preserve">a </w:t>
      </w:r>
      <w:r>
        <w:rPr>
          <w:rStyle w:val="nfasis"/>
        </w:rPr>
        <w:t xml:space="preserve">true </w:t>
      </w:r>
      <w:r>
        <w:t xml:space="preserve">y </w:t>
      </w:r>
      <w:r>
        <w:rPr>
          <w:rStyle w:val="nfasis"/>
        </w:rPr>
        <w:t>false</w:t>
      </w:r>
      <w:r>
        <w:t xml:space="preserve">, respectivamente. Los métodos </w:t>
      </w:r>
      <w:proofErr w:type="gramStart"/>
      <w:r>
        <w:rPr>
          <w:rStyle w:val="nfasis"/>
        </w:rPr>
        <w:t>acelerar(</w:t>
      </w:r>
      <w:proofErr w:type="gramEnd"/>
      <w:r>
        <w:rPr>
          <w:rStyle w:val="nfasis"/>
        </w:rPr>
        <w:t>)</w:t>
      </w:r>
      <w:r>
        <w:t xml:space="preserve"> y</w:t>
      </w:r>
      <w:r>
        <w:rPr>
          <w:rStyle w:val="nfasis"/>
        </w:rPr>
        <w:t xml:space="preserve"> frenar()</w:t>
      </w:r>
      <w:r>
        <w:t xml:space="preserve"> incrementan y </w:t>
      </w:r>
      <w:proofErr w:type="spellStart"/>
      <w:r>
        <w:t>decrementan</w:t>
      </w:r>
      <w:proofErr w:type="spellEnd"/>
      <w:r>
        <w:t xml:space="preserve"> en una unidad, respectivamente, el atributo </w:t>
      </w:r>
      <w:r>
        <w:rPr>
          <w:rStyle w:val="nfasis"/>
        </w:rPr>
        <w:t>velocidad</w:t>
      </w:r>
      <w:r>
        <w:t xml:space="preserve">. El método </w:t>
      </w:r>
      <w:proofErr w:type="gramStart"/>
      <w:r>
        <w:rPr>
          <w:rStyle w:val="nfasis"/>
        </w:rPr>
        <w:t>pitar(</w:t>
      </w:r>
      <w:proofErr w:type="gramEnd"/>
      <w:r>
        <w:rPr>
          <w:rStyle w:val="nfasis"/>
        </w:rPr>
        <w:t>)</w:t>
      </w:r>
      <w:r>
        <w:t xml:space="preserve"> imprime en consola una cadena de caracteres. El método </w:t>
      </w:r>
      <w:proofErr w:type="spellStart"/>
      <w:proofErr w:type="gramStart"/>
      <w:r>
        <w:rPr>
          <w:rStyle w:val="nfasis"/>
        </w:rPr>
        <w:t>consultarCuentaKilometros</w:t>
      </w:r>
      <w:proofErr w:type="spellEnd"/>
      <w:r>
        <w:rPr>
          <w:rStyle w:val="nfasis"/>
        </w:rPr>
        <w:t>(</w:t>
      </w:r>
      <w:proofErr w:type="gramEnd"/>
      <w:r>
        <w:rPr>
          <w:rStyle w:val="nfasis"/>
        </w:rPr>
        <w:t>)</w:t>
      </w:r>
      <w:r>
        <w:t xml:space="preserve"> devuelve </w:t>
      </w:r>
      <w:r>
        <w:rPr>
          <w:rStyle w:val="Textoennegrita"/>
        </w:rPr>
        <w:t>a quien lo invoca</w:t>
      </w:r>
      <w:r>
        <w:t xml:space="preserve"> (fíjate en el </w:t>
      </w:r>
      <w:proofErr w:type="spellStart"/>
      <w:r>
        <w:rPr>
          <w:rStyle w:val="nfasis"/>
        </w:rPr>
        <w:t>return</w:t>
      </w:r>
      <w:proofErr w:type="spellEnd"/>
      <w:r>
        <w:t xml:space="preserve">) lo que contiene el atributo </w:t>
      </w:r>
      <w:proofErr w:type="spellStart"/>
      <w:r>
        <w:rPr>
          <w:rStyle w:val="nfasis"/>
        </w:rPr>
        <w:t>cuentaKilometros</w:t>
      </w:r>
      <w:proofErr w:type="spellEnd"/>
      <w:r>
        <w:t>. Observa que es el único que devuelve explícitamente un valor (de tipo entero); los restantes, aunque algunos modifican los atributos de la misma clase, no devuelven ningún valor a quien los llama.</w:t>
      </w:r>
    </w:p>
    <w:p w:rsidR="00F23F6B" w:rsidRDefault="00F23F6B" w:rsidP="00F23F6B">
      <w:pPr>
        <w:pStyle w:val="NormalWeb"/>
        <w:jc w:val="both"/>
      </w:pPr>
      <w:r>
        <w:t xml:space="preserve">Podríamos modelar la clase </w:t>
      </w:r>
      <w:r>
        <w:rPr>
          <w:rStyle w:val="nfasis"/>
        </w:rPr>
        <w:t xml:space="preserve">Persona </w:t>
      </w:r>
      <w:r>
        <w:t>del siguiente modo: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proofErr w:type="spellStart"/>
            <w:r w:rsidRPr="00F23F6B">
              <w:rPr>
                <w:rStyle w:val="CdigoHTML"/>
              </w:rPr>
              <w:t>class</w:t>
            </w:r>
            <w:proofErr w:type="spellEnd"/>
            <w:r w:rsidRPr="00F23F6B">
              <w:rPr>
                <w:rStyle w:val="CdigoHTML"/>
              </w:rPr>
              <w:t xml:space="preserve"> Persona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{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char</w:t>
            </w:r>
            <w:proofErr w:type="spellEnd"/>
            <w:r w:rsidRPr="00F23F6B">
              <w:rPr>
                <w:rStyle w:val="CdigoHTML"/>
              </w:rPr>
              <w:t xml:space="preserve"> sexo;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String</w:t>
            </w:r>
            <w:proofErr w:type="spellEnd"/>
            <w:r w:rsidRPr="00F23F6B">
              <w:rPr>
                <w:rStyle w:val="CdigoHTML"/>
              </w:rPr>
              <w:t xml:space="preserve"> nombre;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int</w:t>
            </w:r>
            <w:proofErr w:type="spellEnd"/>
            <w:r w:rsidRPr="00F23F6B">
              <w:rPr>
                <w:rStyle w:val="CdigoHTML"/>
              </w:rPr>
              <w:t xml:space="preserve"> edad;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 xml:space="preserve">  Coche </w:t>
            </w:r>
            <w:proofErr w:type="spellStart"/>
            <w:r w:rsidRPr="00F23F6B">
              <w:rPr>
                <w:rStyle w:val="CdigoHTML"/>
              </w:rPr>
              <w:t>coche</w:t>
            </w:r>
            <w:proofErr w:type="spellEnd"/>
            <w:r w:rsidRPr="00F23F6B">
              <w:rPr>
                <w:rStyle w:val="CdigoHTML"/>
              </w:rPr>
              <w:t>;   // El coche que conduce esa persona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void</w:t>
            </w:r>
            <w:proofErr w:type="spellEnd"/>
            <w:r w:rsidRPr="00F23F6B">
              <w:rPr>
                <w:rStyle w:val="CdigoHTML"/>
              </w:rPr>
              <w:t xml:space="preserve"> saludar()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{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  </w:t>
            </w:r>
            <w:proofErr w:type="spellStart"/>
            <w:r w:rsidRPr="00F23F6B">
              <w:rPr>
                <w:rStyle w:val="CdigoHTML"/>
              </w:rPr>
              <w:t>System.out.println</w:t>
            </w:r>
            <w:proofErr w:type="spellEnd"/>
            <w:r w:rsidRPr="00F23F6B">
              <w:rPr>
                <w:rStyle w:val="CdigoHTML"/>
              </w:rPr>
              <w:t>("Hola, me llamo " + nombre);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}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void</w:t>
            </w:r>
            <w:proofErr w:type="spellEnd"/>
            <w:r w:rsidRPr="00F23F6B">
              <w:rPr>
                <w:rStyle w:val="CdigoHTML"/>
              </w:rPr>
              <w:t xml:space="preserve"> dormir()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{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  </w:t>
            </w:r>
            <w:proofErr w:type="spellStart"/>
            <w:r w:rsidRPr="00F23F6B">
              <w:rPr>
                <w:rStyle w:val="CdigoHTML"/>
              </w:rPr>
              <w:t>System.out.println</w:t>
            </w:r>
            <w:proofErr w:type="spellEnd"/>
            <w:r w:rsidRPr="00F23F6B">
              <w:rPr>
                <w:rStyle w:val="CdigoHTML"/>
              </w:rPr>
              <w:t>("</w:t>
            </w:r>
            <w:proofErr w:type="spellStart"/>
            <w:r w:rsidRPr="00F23F6B">
              <w:rPr>
                <w:rStyle w:val="CdigoHTML"/>
              </w:rPr>
              <w:t>Zzzzzzzzzzz</w:t>
            </w:r>
            <w:proofErr w:type="spellEnd"/>
            <w:r w:rsidRPr="00F23F6B">
              <w:rPr>
                <w:rStyle w:val="CdigoHTML"/>
              </w:rPr>
              <w:t>");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}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</w:t>
            </w:r>
            <w:proofErr w:type="spellStart"/>
            <w:r w:rsidRPr="00F23F6B">
              <w:rPr>
                <w:rStyle w:val="CdigoHTML"/>
              </w:rPr>
              <w:t>int</w:t>
            </w:r>
            <w:proofErr w:type="spellEnd"/>
            <w:r w:rsidRPr="00F23F6B">
              <w:rPr>
                <w:rStyle w:val="CdigoHTML"/>
              </w:rPr>
              <w:t xml:space="preserve"> </w:t>
            </w:r>
            <w:proofErr w:type="spellStart"/>
            <w:r w:rsidRPr="00F23F6B">
              <w:rPr>
                <w:rStyle w:val="CdigoHTML"/>
              </w:rPr>
              <w:t>obtenerEdad</w:t>
            </w:r>
            <w:proofErr w:type="spellEnd"/>
            <w:r w:rsidRPr="00F23F6B">
              <w:rPr>
                <w:rStyle w:val="CdigoHTML"/>
              </w:rPr>
              <w:t>()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{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  </w:t>
            </w:r>
            <w:proofErr w:type="spellStart"/>
            <w:r w:rsidRPr="00F23F6B">
              <w:rPr>
                <w:rStyle w:val="CdigoHTML"/>
              </w:rPr>
              <w:t>return</w:t>
            </w:r>
            <w:proofErr w:type="spellEnd"/>
            <w:r w:rsidRPr="00F23F6B">
              <w:rPr>
                <w:rStyle w:val="CdigoHTML"/>
              </w:rPr>
              <w:t xml:space="preserve"> edad;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  <w:rPr>
                <w:rStyle w:val="CdigoHTML"/>
              </w:rPr>
            </w:pPr>
            <w:r w:rsidRPr="00F23F6B">
              <w:rPr>
                <w:rStyle w:val="CdigoHTML"/>
              </w:rPr>
              <w:t>  }</w:t>
            </w:r>
          </w:p>
        </w:tc>
      </w:tr>
      <w:tr w:rsidR="00F23F6B" w:rsidRPr="00F23F6B" w:rsidTr="00F23F6B">
        <w:tc>
          <w:tcPr>
            <w:tcW w:w="7054" w:type="dxa"/>
          </w:tcPr>
          <w:p w:rsidR="00F23F6B" w:rsidRPr="00F23F6B" w:rsidRDefault="00F23F6B" w:rsidP="002A0977">
            <w:pPr>
              <w:pStyle w:val="HTMLconformatoprevio"/>
            </w:pPr>
            <w:r w:rsidRPr="00F23F6B">
              <w:rPr>
                <w:rStyle w:val="CdigoHTML"/>
              </w:rPr>
              <w:t>}</w:t>
            </w:r>
          </w:p>
        </w:tc>
      </w:tr>
    </w:tbl>
    <w:p w:rsidR="00F23F6B" w:rsidRDefault="00F23F6B" w:rsidP="00F23F6B">
      <w:pPr>
        <w:pStyle w:val="NormalWeb"/>
      </w:pPr>
      <w:r>
        <w:t xml:space="preserve">Fíjate que uno de los atributos es precisamente de la clase </w:t>
      </w:r>
      <w:r>
        <w:rPr>
          <w:rStyle w:val="nfasis"/>
        </w:rPr>
        <w:t xml:space="preserve">Coche </w:t>
      </w:r>
      <w:r>
        <w:t>que acabamos de definir: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</w:tblGrid>
      <w:tr w:rsidR="00F23F6B" w:rsidRPr="00F23F6B" w:rsidTr="00F23F6B">
        <w:tc>
          <w:tcPr>
            <w:tcW w:w="2660" w:type="dxa"/>
          </w:tcPr>
          <w:p w:rsidR="00F23F6B" w:rsidRPr="00F23F6B" w:rsidRDefault="00F23F6B" w:rsidP="008D5E6A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CdigoHTML"/>
              </w:rPr>
            </w:pPr>
            <w:r w:rsidRPr="00F23F6B">
              <w:rPr>
                <w:rStyle w:val="CdigoHTML"/>
              </w:rPr>
              <w:t xml:space="preserve">Coche </w:t>
            </w:r>
            <w:proofErr w:type="spellStart"/>
            <w:r w:rsidRPr="00F23F6B">
              <w:rPr>
                <w:rStyle w:val="CdigoHTML"/>
              </w:rPr>
              <w:t>coche</w:t>
            </w:r>
            <w:proofErr w:type="spellEnd"/>
          </w:p>
        </w:tc>
      </w:tr>
      <w:tr w:rsidR="00F23F6B" w:rsidRPr="00F23F6B" w:rsidTr="00F23F6B">
        <w:tc>
          <w:tcPr>
            <w:tcW w:w="2660" w:type="dxa"/>
          </w:tcPr>
          <w:p w:rsidR="00F23F6B" w:rsidRPr="00F23F6B" w:rsidRDefault="00F23F6B" w:rsidP="008D5E6A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CdigoHTML"/>
              </w:rPr>
            </w:pPr>
          </w:p>
        </w:tc>
      </w:tr>
    </w:tbl>
    <w:p w:rsidR="00C92A29" w:rsidRDefault="00C92A29" w:rsidP="00687A94">
      <w:pPr>
        <w:rPr>
          <w:rFonts w:ascii="Georgia" w:hAnsi="Georgia" w:cs="Georgia"/>
          <w:sz w:val="28"/>
          <w:szCs w:val="28"/>
        </w:rPr>
      </w:pPr>
    </w:p>
    <w:p w:rsidR="00B44877" w:rsidRPr="00B44877" w:rsidRDefault="00B44877" w:rsidP="00B448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ES"/>
        </w:rPr>
      </w:pPr>
      <w:r w:rsidRPr="00B4487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ES"/>
        </w:rPr>
        <w:lastRenderedPageBreak/>
        <w:t xml:space="preserve">El concepto de </w:t>
      </w:r>
      <w:r w:rsidRPr="00E55E9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ES"/>
        </w:rPr>
        <w:t>objeto</w:t>
      </w:r>
    </w:p>
    <w:p w:rsidR="00C52829" w:rsidRDefault="00C52829" w:rsidP="00E55E90">
      <w:pPr>
        <w:pStyle w:val="NormalWeb"/>
        <w:jc w:val="both"/>
      </w:pPr>
      <w:r>
        <w:t xml:space="preserve">Una vez hemos entendido el </w:t>
      </w:r>
      <w:r w:rsidRPr="00C52829">
        <w:t xml:space="preserve">concepto de </w:t>
      </w:r>
      <w:r w:rsidRPr="00C52829">
        <w:rPr>
          <w:b/>
        </w:rPr>
        <w:t>Clase</w:t>
      </w:r>
      <w:r>
        <w:t xml:space="preserve"> en el paradigma de la </w:t>
      </w:r>
      <w:r>
        <w:rPr>
          <w:rStyle w:val="nfasis"/>
        </w:rPr>
        <w:t>Programación Orientada a Objetos</w:t>
      </w:r>
      <w:r>
        <w:t>, es momento de matizar qu</w:t>
      </w:r>
      <w:r w:rsidR="00F72EA3">
        <w:t>é</w:t>
      </w:r>
      <w:r>
        <w:t xml:space="preserve"> es un </w:t>
      </w:r>
      <w:r>
        <w:rPr>
          <w:rStyle w:val="Textoennegrita"/>
        </w:rPr>
        <w:t xml:space="preserve">Objeto </w:t>
      </w:r>
      <w:r>
        <w:t>en su sentido más práctico.</w:t>
      </w:r>
    </w:p>
    <w:p w:rsidR="00C52829" w:rsidRDefault="00C52829" w:rsidP="00E55E90">
      <w:pPr>
        <w:pStyle w:val="NormalWeb"/>
        <w:jc w:val="both"/>
      </w:pPr>
      <w:r>
        <w:t xml:space="preserve">Una </w:t>
      </w:r>
      <w:r>
        <w:rPr>
          <w:rStyle w:val="Textoennegrita"/>
        </w:rPr>
        <w:t>Clase</w:t>
      </w:r>
      <w:r>
        <w:t xml:space="preserve">, como hemos visto, no es más que una especificación que define las </w:t>
      </w:r>
      <w:r>
        <w:rPr>
          <w:rStyle w:val="nfasis"/>
        </w:rPr>
        <w:t xml:space="preserve">características </w:t>
      </w:r>
      <w:r>
        <w:t xml:space="preserve">y el </w:t>
      </w:r>
      <w:r>
        <w:rPr>
          <w:rStyle w:val="nfasis"/>
        </w:rPr>
        <w:t xml:space="preserve">comportamiento </w:t>
      </w:r>
      <w:r>
        <w:t xml:space="preserve">de un determinado tipo de objetos. Piensa en ella como si se tratara de una plantilla, molde o esquema a partir del cual podremos construir </w:t>
      </w:r>
      <w:r>
        <w:rPr>
          <w:rStyle w:val="Textoennegrita"/>
        </w:rPr>
        <w:t>objetos concretos</w:t>
      </w:r>
      <w:r>
        <w:t>.</w:t>
      </w:r>
    </w:p>
    <w:p w:rsidR="00C52829" w:rsidRDefault="00C52829" w:rsidP="00E55E90">
      <w:pPr>
        <w:pStyle w:val="NormalWeb"/>
        <w:jc w:val="both"/>
      </w:pPr>
      <w:r>
        <w:t xml:space="preserve">Consideremos la clase </w:t>
      </w:r>
      <w:r>
        <w:rPr>
          <w:rStyle w:val="nfasis"/>
        </w:rPr>
        <w:t xml:space="preserve">Coche </w:t>
      </w:r>
      <w:r>
        <w:t>que definimos en el artículo anterior:</w:t>
      </w:r>
    </w:p>
    <w:p w:rsidR="00435BA0" w:rsidRDefault="00C52829" w:rsidP="00E55E90">
      <w:pPr>
        <w:pStyle w:val="NormalWeb"/>
        <w:jc w:val="both"/>
      </w:pPr>
      <w:r>
        <w:t xml:space="preserve">Con </w:t>
      </w:r>
      <w:r w:rsidR="00435BA0">
        <w:t>esta plantilla</w:t>
      </w:r>
      <w:r>
        <w:t xml:space="preserve">, vamos a crear coches </w:t>
      </w:r>
      <w:r>
        <w:rPr>
          <w:rStyle w:val="Textoennegrita"/>
        </w:rPr>
        <w:t xml:space="preserve">concretos </w:t>
      </w:r>
      <w:r>
        <w:t xml:space="preserve">de la marca, modelo y color que nos apetezca. Cada uno que creemos será un </w:t>
      </w:r>
      <w:r>
        <w:rPr>
          <w:rStyle w:val="Textoennegrita"/>
        </w:rPr>
        <w:t>objeto</w:t>
      </w:r>
      <w:r>
        <w:t xml:space="preserve">, o </w:t>
      </w:r>
      <w:r>
        <w:rPr>
          <w:rStyle w:val="Textoennegrita"/>
        </w:rPr>
        <w:t>instancia</w:t>
      </w:r>
      <w:r>
        <w:t xml:space="preserve">, de la clase </w:t>
      </w:r>
      <w:r>
        <w:rPr>
          <w:rStyle w:val="nfasis"/>
        </w:rPr>
        <w:t>Coche</w:t>
      </w:r>
      <w:r w:rsidR="00435BA0">
        <w:t>.</w:t>
      </w:r>
    </w:p>
    <w:p w:rsidR="00C52829" w:rsidRDefault="00C52829" w:rsidP="00E55E90">
      <w:pPr>
        <w:pStyle w:val="NormalWeb"/>
        <w:jc w:val="both"/>
      </w:pPr>
      <w:r>
        <w:t xml:space="preserve">Fíjate, en esta terminología, en la equivalencia de los términos objeto e instancia para referirnos, ahora sí, a </w:t>
      </w:r>
      <w:r>
        <w:rPr>
          <w:rStyle w:val="Textoennegrita"/>
        </w:rPr>
        <w:t>entidades concretas</w:t>
      </w:r>
      <w:r w:rsidR="00435BA0">
        <w:rPr>
          <w:rStyle w:val="Textoennegrita"/>
        </w:rPr>
        <w:t xml:space="preserve"> (objetos)</w:t>
      </w:r>
      <w:r>
        <w:t xml:space="preserve"> de una determinada clase.</w:t>
      </w:r>
    </w:p>
    <w:p w:rsidR="00C52829" w:rsidRDefault="00C52829" w:rsidP="00E55E90">
      <w:pPr>
        <w:pStyle w:val="NormalWeb"/>
        <w:jc w:val="both"/>
      </w:pPr>
      <w:r>
        <w:t>Fabriquemos, entonces, nuestro primer coche…</w:t>
      </w:r>
    </w:p>
    <w:p w:rsidR="00C52829" w:rsidRDefault="00C52829" w:rsidP="00E55E90">
      <w:pPr>
        <w:pStyle w:val="NormalWeb"/>
        <w:jc w:val="both"/>
      </w:pPr>
      <w:r>
        <w:t xml:space="preserve">Cada objeto, como todas las variables en Java, ha de ser </w:t>
      </w:r>
      <w:r>
        <w:rPr>
          <w:rStyle w:val="Textoennegrita"/>
        </w:rPr>
        <w:t xml:space="preserve">declarado </w:t>
      </w:r>
      <w:r>
        <w:t>antes de ser utilizado: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2"/>
      </w:tblGrid>
      <w:tr w:rsidR="00C52829" w:rsidRPr="00C52829" w:rsidTr="00C52829">
        <w:trPr>
          <w:trHeight w:val="226"/>
        </w:trPr>
        <w:tc>
          <w:tcPr>
            <w:tcW w:w="2632" w:type="dxa"/>
          </w:tcPr>
          <w:p w:rsidR="00C52829" w:rsidRPr="00C52829" w:rsidRDefault="00C52829" w:rsidP="00BD42F9">
            <w:pPr>
              <w:pStyle w:val="NormalWeb"/>
              <w:rPr>
                <w:rStyle w:val="CdigoHTML"/>
              </w:rPr>
            </w:pPr>
            <w:r w:rsidRPr="00C52829">
              <w:rPr>
                <w:rStyle w:val="CdigoHTML"/>
              </w:rPr>
              <w:t>Coche coche1</w:t>
            </w:r>
          </w:p>
        </w:tc>
      </w:tr>
      <w:tr w:rsidR="00C52829" w:rsidRPr="00C52829" w:rsidTr="00C52829">
        <w:trPr>
          <w:trHeight w:val="290"/>
        </w:trPr>
        <w:tc>
          <w:tcPr>
            <w:tcW w:w="2632" w:type="dxa"/>
          </w:tcPr>
          <w:p w:rsidR="00C52829" w:rsidRPr="00C52829" w:rsidRDefault="00C52829" w:rsidP="00BD42F9">
            <w:pPr>
              <w:pStyle w:val="NormalWeb"/>
            </w:pPr>
          </w:p>
        </w:tc>
      </w:tr>
    </w:tbl>
    <w:p w:rsidR="00C92A29" w:rsidRDefault="00C92A29" w:rsidP="00687A9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C52829" w:rsidRDefault="00C52829" w:rsidP="00E55E90">
      <w:pPr>
        <w:pStyle w:val="NormalWeb"/>
        <w:jc w:val="both"/>
      </w:pPr>
      <w:r>
        <w:t xml:space="preserve">Con esta instrucción declaramos la variable </w:t>
      </w:r>
      <w:r>
        <w:rPr>
          <w:rStyle w:val="nfasis"/>
        </w:rPr>
        <w:t xml:space="preserve">coche1 </w:t>
      </w:r>
      <w:r>
        <w:t xml:space="preserve">de tipo </w:t>
      </w:r>
      <w:r>
        <w:rPr>
          <w:rStyle w:val="nfasis"/>
        </w:rPr>
        <w:t>Coche</w:t>
      </w:r>
      <w:r>
        <w:t xml:space="preserve">. En cuanto creemos, con el comando que escribiremos a continuación, el objeto concreto, </w:t>
      </w:r>
      <w:r>
        <w:rPr>
          <w:rStyle w:val="nfasis"/>
        </w:rPr>
        <w:t xml:space="preserve">coche1 </w:t>
      </w:r>
      <w:r>
        <w:t xml:space="preserve">contendrá una </w:t>
      </w:r>
      <w:r>
        <w:rPr>
          <w:rStyle w:val="Textoennegrita"/>
        </w:rPr>
        <w:t xml:space="preserve">referencia </w:t>
      </w:r>
      <w:r>
        <w:t xml:space="preserve">a ese objeto, es decir, almacenará la dirección de memoria en la que realmente se halla el objeto propiamente dicho. </w:t>
      </w:r>
      <w:r w:rsidRPr="00435BA0">
        <w:rPr>
          <w:b/>
        </w:rPr>
        <w:t>Esto es muy importante</w:t>
      </w:r>
      <w:r>
        <w:t xml:space="preserve">: </w:t>
      </w:r>
      <w:r>
        <w:rPr>
          <w:rStyle w:val="nfasis"/>
        </w:rPr>
        <w:t xml:space="preserve">coche1 </w:t>
      </w:r>
      <w:r>
        <w:t>no contendrá el objeto en sí, sino una dirección de memoria que apunta a él.</w:t>
      </w:r>
    </w:p>
    <w:p w:rsidR="00C52829" w:rsidRDefault="00C52829" w:rsidP="00E55E90">
      <w:pPr>
        <w:pStyle w:val="NormalWeb"/>
        <w:jc w:val="both"/>
      </w:pPr>
      <w:r>
        <w:t>Materialicemos nuestro primer coche del siguiente modo: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</w:tblGrid>
      <w:tr w:rsidR="00435BA0" w:rsidRPr="00435BA0" w:rsidTr="00435BA0">
        <w:tc>
          <w:tcPr>
            <w:tcW w:w="2943" w:type="dxa"/>
          </w:tcPr>
          <w:p w:rsidR="00435BA0" w:rsidRPr="00435BA0" w:rsidRDefault="00435BA0" w:rsidP="00F577EA">
            <w:pPr>
              <w:pStyle w:val="NormalWeb"/>
              <w:rPr>
                <w:rStyle w:val="CdigoHTML"/>
              </w:rPr>
            </w:pPr>
            <w:r w:rsidRPr="00435BA0">
              <w:rPr>
                <w:rStyle w:val="CdigoHTML"/>
              </w:rPr>
              <w:t>coche1 = new Coche()</w:t>
            </w:r>
          </w:p>
        </w:tc>
      </w:tr>
      <w:tr w:rsidR="00435BA0" w:rsidRPr="00435BA0" w:rsidTr="00435BA0">
        <w:tc>
          <w:tcPr>
            <w:tcW w:w="2943" w:type="dxa"/>
          </w:tcPr>
          <w:p w:rsidR="00435BA0" w:rsidRPr="00435BA0" w:rsidRDefault="00435BA0" w:rsidP="00F577EA">
            <w:pPr>
              <w:pStyle w:val="NormalWeb"/>
            </w:pPr>
          </w:p>
        </w:tc>
      </w:tr>
    </w:tbl>
    <w:p w:rsidR="00C52829" w:rsidRDefault="00C52829" w:rsidP="00E55E90">
      <w:pPr>
        <w:pStyle w:val="NormalWeb"/>
        <w:jc w:val="both"/>
      </w:pPr>
      <w:r>
        <w:t xml:space="preserve">La palabra reservada </w:t>
      </w:r>
      <w:r>
        <w:rPr>
          <w:rStyle w:val="Textoennegrita"/>
        </w:rPr>
        <w:t xml:space="preserve">new </w:t>
      </w:r>
      <w:r>
        <w:t xml:space="preserve">se emplea para </w:t>
      </w:r>
      <w:r>
        <w:rPr>
          <w:rStyle w:val="Textoennegrita"/>
        </w:rPr>
        <w:t>crear nuevos objetos</w:t>
      </w:r>
      <w:r>
        <w:t xml:space="preserve">, </w:t>
      </w:r>
      <w:r>
        <w:rPr>
          <w:rStyle w:val="nfasis"/>
        </w:rPr>
        <w:t xml:space="preserve">instancias </w:t>
      </w:r>
      <w:r>
        <w:t>de una determinada clase que indicamos a continuación</w:t>
      </w:r>
      <w:r w:rsidR="00435BA0">
        <w:t>,</w:t>
      </w:r>
      <w:r>
        <w:t xml:space="preserve"> seguida de un par de paréntesis.</w:t>
      </w:r>
    </w:p>
    <w:p w:rsidR="00C52829" w:rsidRDefault="00C52829" w:rsidP="00E55E90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C52829" w:rsidRDefault="00C52829" w:rsidP="00E55E90">
      <w:pPr>
        <w:pStyle w:val="NormalWeb"/>
        <w:jc w:val="both"/>
      </w:pPr>
      <w:r>
        <w:t xml:space="preserve">Veremos esto a su debido momento, pero por ahora </w:t>
      </w:r>
      <w:r w:rsidR="004E237C">
        <w:t>tenemos bastante con</w:t>
      </w:r>
      <w:r>
        <w:t xml:space="preserve"> retener que se está invocando a un método especial que tienen todas las clases</w:t>
      </w:r>
      <w:r w:rsidR="004E237C">
        <w:t>,</w:t>
      </w:r>
      <w:r>
        <w:t xml:space="preserve"> que sirve para </w:t>
      </w:r>
      <w:r>
        <w:rPr>
          <w:rStyle w:val="Textoennegrita"/>
        </w:rPr>
        <w:t xml:space="preserve">construir </w:t>
      </w:r>
      <w:r>
        <w:t xml:space="preserve">el objeto en cuestión facilitándole sus valores iniciales. A este método se le conoce como </w:t>
      </w:r>
      <w:r>
        <w:rPr>
          <w:rStyle w:val="Textoennegrita"/>
        </w:rPr>
        <w:t xml:space="preserve">constructor </w:t>
      </w:r>
      <w:r>
        <w:t>de la clase.</w:t>
      </w:r>
    </w:p>
    <w:p w:rsidR="00C52829" w:rsidRDefault="00C52829" w:rsidP="00C52829">
      <w:pPr>
        <w:pStyle w:val="NormalWeb"/>
      </w:pPr>
      <w:r>
        <w:lastRenderedPageBreak/>
        <w:t xml:space="preserve">Podríamos </w:t>
      </w:r>
      <w:r w:rsidR="004E237C">
        <w:t>haber realizado</w:t>
      </w:r>
      <w:r>
        <w:t xml:space="preserve"> la declaración y la creación en una sola instrucción:</w:t>
      </w:r>
    </w:p>
    <w:tbl>
      <w:tblPr>
        <w:tblStyle w:val="Tablaconcuadrcula"/>
        <w:tblW w:w="0" w:type="auto"/>
        <w:tblInd w:w="1167" w:type="dxa"/>
        <w:tblLook w:val="04A0" w:firstRow="1" w:lastRow="0" w:firstColumn="1" w:lastColumn="0" w:noHBand="0" w:noVBand="1"/>
      </w:tblPr>
      <w:tblGrid>
        <w:gridCol w:w="3652"/>
      </w:tblGrid>
      <w:tr w:rsidR="004E237C" w:rsidRPr="004E237C" w:rsidTr="004E237C">
        <w:trPr>
          <w:trHeight w:val="262"/>
        </w:trPr>
        <w:tc>
          <w:tcPr>
            <w:tcW w:w="3652" w:type="dxa"/>
          </w:tcPr>
          <w:p w:rsidR="004E237C" w:rsidRPr="004E237C" w:rsidRDefault="004E237C" w:rsidP="00E77C87">
            <w:pPr>
              <w:pStyle w:val="NormalWeb"/>
              <w:rPr>
                <w:rStyle w:val="CdigoHTML"/>
              </w:rPr>
            </w:pPr>
            <w:r w:rsidRPr="004E237C">
              <w:rPr>
                <w:rStyle w:val="CdigoHTML"/>
              </w:rPr>
              <w:t>Coche coche1 = new Coche()</w:t>
            </w:r>
          </w:p>
        </w:tc>
      </w:tr>
    </w:tbl>
    <w:p w:rsidR="00C52829" w:rsidRDefault="00BA74E7" w:rsidP="00C52829">
      <w:pPr>
        <w:pStyle w:val="NormalWeb"/>
      </w:pPr>
      <w:r>
        <w:t>Ahora, vamos a decir de qué marca y modelo es:</w:t>
      </w:r>
    </w:p>
    <w:tbl>
      <w:tblPr>
        <w:tblStyle w:val="Tablaconcuadrcula"/>
        <w:tblW w:w="0" w:type="auto"/>
        <w:tblInd w:w="10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</w:tblGrid>
      <w:tr w:rsidR="004E237C" w:rsidRPr="004E237C" w:rsidTr="004E237C">
        <w:trPr>
          <w:trHeight w:val="228"/>
        </w:trPr>
        <w:tc>
          <w:tcPr>
            <w:tcW w:w="4361" w:type="dxa"/>
          </w:tcPr>
          <w:p w:rsidR="004E237C" w:rsidRPr="004E237C" w:rsidRDefault="004E237C" w:rsidP="00B2060A">
            <w:pPr>
              <w:pStyle w:val="NormalWeb"/>
              <w:spacing w:before="0" w:beforeAutospacing="0" w:after="0" w:afterAutospacing="0"/>
              <w:rPr>
                <w:rStyle w:val="CdigoHTML"/>
              </w:rPr>
            </w:pPr>
            <w:r w:rsidRPr="004E237C">
              <w:rPr>
                <w:rStyle w:val="CdigoHTML"/>
              </w:rPr>
              <w:t>coche1.marca = "</w:t>
            </w:r>
            <w:proofErr w:type="spellStart"/>
            <w:r w:rsidRPr="004E237C">
              <w:rPr>
                <w:rStyle w:val="CdigoHTML"/>
              </w:rPr>
              <w:t>Seat</w:t>
            </w:r>
            <w:proofErr w:type="spellEnd"/>
            <w:r w:rsidRPr="004E237C">
              <w:rPr>
                <w:rStyle w:val="CdigoHTML"/>
              </w:rPr>
              <w:t>"</w:t>
            </w:r>
          </w:p>
        </w:tc>
      </w:tr>
      <w:tr w:rsidR="004E237C" w:rsidRPr="004E237C" w:rsidTr="004E237C">
        <w:trPr>
          <w:trHeight w:val="285"/>
        </w:trPr>
        <w:tc>
          <w:tcPr>
            <w:tcW w:w="4361" w:type="dxa"/>
          </w:tcPr>
          <w:p w:rsidR="004E237C" w:rsidRPr="004E237C" w:rsidRDefault="004E237C" w:rsidP="00B2060A">
            <w:pPr>
              <w:pStyle w:val="NormalWeb"/>
              <w:spacing w:before="0" w:beforeAutospacing="0" w:after="0" w:afterAutospacing="0"/>
              <w:rPr>
                <w:rStyle w:val="CdigoHTML"/>
              </w:rPr>
            </w:pPr>
            <w:r w:rsidRPr="004E237C">
              <w:rPr>
                <w:rStyle w:val="CdigoHTML"/>
              </w:rPr>
              <w:t>coche1.modelo = "Panda"</w:t>
            </w:r>
          </w:p>
        </w:tc>
      </w:tr>
    </w:tbl>
    <w:p w:rsidR="00C52829" w:rsidRDefault="00C52829" w:rsidP="00BA74E7">
      <w:pPr>
        <w:pStyle w:val="NormalWeb"/>
        <w:jc w:val="both"/>
      </w:pPr>
      <w:r>
        <w:t xml:space="preserve">Consulta el cuadro de arriba con la definición de la clase y observa que tanto </w:t>
      </w:r>
      <w:r>
        <w:rPr>
          <w:rStyle w:val="nfasis"/>
        </w:rPr>
        <w:t xml:space="preserve">marca </w:t>
      </w:r>
      <w:r>
        <w:t xml:space="preserve">como </w:t>
      </w:r>
      <w:r>
        <w:rPr>
          <w:rStyle w:val="nfasis"/>
        </w:rPr>
        <w:t xml:space="preserve">modelo </w:t>
      </w:r>
      <w:r>
        <w:t xml:space="preserve">son dos atributos de tipo </w:t>
      </w:r>
      <w:proofErr w:type="spellStart"/>
      <w:r>
        <w:rPr>
          <w:rStyle w:val="nfasis"/>
        </w:rPr>
        <w:t>String</w:t>
      </w:r>
      <w:proofErr w:type="spellEnd"/>
      <w:r>
        <w:t xml:space="preserve">, por lo que referencian </w:t>
      </w:r>
      <w:r>
        <w:rPr>
          <w:rStyle w:val="nfasis"/>
        </w:rPr>
        <w:t>cadenas de caracteres</w:t>
      </w:r>
      <w:r>
        <w:t xml:space="preserve"> que escribimos entre comillas.</w:t>
      </w:r>
    </w:p>
    <w:p w:rsidR="00C52829" w:rsidRDefault="00C52829" w:rsidP="00BA74E7">
      <w:pPr>
        <w:pStyle w:val="NormalWeb"/>
        <w:jc w:val="both"/>
      </w:pPr>
      <w:r>
        <w:t xml:space="preserve">Observa con cuidado la </w:t>
      </w:r>
      <w:r>
        <w:rPr>
          <w:rStyle w:val="Textoennegrita"/>
        </w:rPr>
        <w:t>notación punto</w:t>
      </w:r>
      <w:r>
        <w:t xml:space="preserve">. Separamos el nombre de la variable que referencia al objeto del atributo empleando un </w:t>
      </w:r>
      <w:r>
        <w:rPr>
          <w:rStyle w:val="Textoennegrita"/>
        </w:rPr>
        <w:t>punto como separador</w:t>
      </w:r>
      <w:r>
        <w:t>.</w:t>
      </w:r>
    </w:p>
    <w:p w:rsidR="00C52829" w:rsidRDefault="00C52829" w:rsidP="00BA74E7">
      <w:pPr>
        <w:pStyle w:val="NormalWeb"/>
        <w:jc w:val="both"/>
      </w:pPr>
      <w:r>
        <w:t>Pintemos de azul nuestro vehículo: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4380"/>
      </w:tblGrid>
      <w:tr w:rsidR="004E237C" w:rsidRPr="004E237C" w:rsidTr="004E237C">
        <w:trPr>
          <w:trHeight w:val="367"/>
        </w:trPr>
        <w:tc>
          <w:tcPr>
            <w:tcW w:w="4380" w:type="dxa"/>
          </w:tcPr>
          <w:p w:rsidR="004E237C" w:rsidRPr="004E237C" w:rsidRDefault="004E237C" w:rsidP="004E237C">
            <w:pPr>
              <w:pStyle w:val="NormalWeb"/>
              <w:rPr>
                <w:rStyle w:val="CdigoHTML"/>
              </w:rPr>
            </w:pPr>
            <w:r w:rsidRPr="004E237C">
              <w:rPr>
                <w:rStyle w:val="CdigoHTML"/>
              </w:rPr>
              <w:t>coche1.color = "Azul"</w:t>
            </w:r>
          </w:p>
        </w:tc>
      </w:tr>
    </w:tbl>
    <w:p w:rsidR="00C52829" w:rsidRDefault="00C52829" w:rsidP="00E55E90">
      <w:pPr>
        <w:pStyle w:val="NormalWeb"/>
        <w:jc w:val="both"/>
      </w:pPr>
      <w:r>
        <w:t xml:space="preserve">Además tiene tres puertas, </w:t>
      </w:r>
      <w:proofErr w:type="spellStart"/>
      <w:r>
        <w:t>el</w:t>
      </w:r>
      <w:proofErr w:type="spellEnd"/>
      <w:r>
        <w:t xml:space="preserve"> cuenta kilómetros indica 250.000 y su velocímetro refleja 0 Km/h. Valores correspondientes a los atributos </w:t>
      </w:r>
      <w:proofErr w:type="spellStart"/>
      <w:r>
        <w:rPr>
          <w:rStyle w:val="nfasis"/>
        </w:rPr>
        <w:t>numeroDePuertas</w:t>
      </w:r>
      <w:proofErr w:type="spellEnd"/>
      <w:r>
        <w:t xml:space="preserve">, </w:t>
      </w:r>
      <w:proofErr w:type="spellStart"/>
      <w:r>
        <w:rPr>
          <w:rStyle w:val="nfasis"/>
        </w:rPr>
        <w:t>cuentaKilometros</w:t>
      </w:r>
      <w:proofErr w:type="spellEnd"/>
      <w:r>
        <w:rPr>
          <w:rStyle w:val="nfasis"/>
        </w:rPr>
        <w:t xml:space="preserve"> </w:t>
      </w:r>
      <w:r>
        <w:t xml:space="preserve">y </w:t>
      </w:r>
      <w:r>
        <w:rPr>
          <w:rStyle w:val="nfasis"/>
        </w:rPr>
        <w:t>velocidad</w:t>
      </w:r>
      <w:r>
        <w:t>, respectivamente, todos de tipo entero.</w:t>
      </w:r>
    </w:p>
    <w:tbl>
      <w:tblPr>
        <w:tblStyle w:val="Tablaconcuadrcula"/>
        <w:tblW w:w="0" w:type="auto"/>
        <w:tblInd w:w="51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1"/>
      </w:tblGrid>
      <w:tr w:rsidR="004E237C" w:rsidRPr="004E237C" w:rsidTr="004E237C">
        <w:trPr>
          <w:trHeight w:val="252"/>
        </w:trPr>
        <w:tc>
          <w:tcPr>
            <w:tcW w:w="4951" w:type="dxa"/>
          </w:tcPr>
          <w:p w:rsidR="004E237C" w:rsidRPr="004E237C" w:rsidRDefault="004E237C" w:rsidP="007033D8">
            <w:pPr>
              <w:pStyle w:val="NormalWeb"/>
              <w:spacing w:before="0" w:beforeAutospacing="0" w:after="0" w:afterAutospacing="0"/>
              <w:rPr>
                <w:rStyle w:val="CdigoHTML"/>
              </w:rPr>
            </w:pPr>
            <w:r w:rsidRPr="004E237C">
              <w:rPr>
                <w:rStyle w:val="CdigoHTML"/>
              </w:rPr>
              <w:t>coche1.numeroDePuertas = 3</w:t>
            </w:r>
          </w:p>
        </w:tc>
      </w:tr>
      <w:tr w:rsidR="004E237C" w:rsidRPr="004E237C" w:rsidTr="004E237C">
        <w:trPr>
          <w:trHeight w:val="265"/>
        </w:trPr>
        <w:tc>
          <w:tcPr>
            <w:tcW w:w="4951" w:type="dxa"/>
          </w:tcPr>
          <w:p w:rsidR="004E237C" w:rsidRPr="004E237C" w:rsidRDefault="004E237C" w:rsidP="007033D8">
            <w:pPr>
              <w:pStyle w:val="NormalWeb"/>
              <w:spacing w:before="0" w:beforeAutospacing="0" w:after="0" w:afterAutospacing="0"/>
              <w:rPr>
                <w:rStyle w:val="CdigoHTML"/>
              </w:rPr>
            </w:pPr>
          </w:p>
        </w:tc>
      </w:tr>
      <w:tr w:rsidR="004E237C" w:rsidRPr="004E237C" w:rsidTr="004E237C">
        <w:trPr>
          <w:trHeight w:val="252"/>
        </w:trPr>
        <w:tc>
          <w:tcPr>
            <w:tcW w:w="4951" w:type="dxa"/>
          </w:tcPr>
          <w:p w:rsidR="004E237C" w:rsidRPr="004E237C" w:rsidRDefault="004E237C" w:rsidP="007033D8">
            <w:pPr>
              <w:pStyle w:val="NormalWeb"/>
              <w:spacing w:before="0" w:beforeAutospacing="0" w:after="0" w:afterAutospacing="0"/>
              <w:rPr>
                <w:rStyle w:val="CdigoHTML"/>
              </w:rPr>
            </w:pPr>
            <w:r w:rsidRPr="004E237C">
              <w:rPr>
                <w:rStyle w:val="CdigoHTML"/>
              </w:rPr>
              <w:t>coche1.cuentaKilometros = 250000</w:t>
            </w:r>
          </w:p>
        </w:tc>
      </w:tr>
      <w:tr w:rsidR="004E237C" w:rsidRPr="004E237C" w:rsidTr="004E237C">
        <w:trPr>
          <w:trHeight w:val="265"/>
        </w:trPr>
        <w:tc>
          <w:tcPr>
            <w:tcW w:w="4951" w:type="dxa"/>
          </w:tcPr>
          <w:p w:rsidR="004E237C" w:rsidRPr="004E237C" w:rsidRDefault="004E237C" w:rsidP="007033D8">
            <w:pPr>
              <w:pStyle w:val="NormalWeb"/>
              <w:spacing w:before="0" w:beforeAutospacing="0" w:after="0" w:afterAutospacing="0"/>
              <w:rPr>
                <w:rStyle w:val="CdigoHTML"/>
              </w:rPr>
            </w:pPr>
          </w:p>
        </w:tc>
      </w:tr>
      <w:tr w:rsidR="004E237C" w:rsidRPr="004E237C" w:rsidTr="004E237C">
        <w:trPr>
          <w:trHeight w:val="265"/>
        </w:trPr>
        <w:tc>
          <w:tcPr>
            <w:tcW w:w="4951" w:type="dxa"/>
          </w:tcPr>
          <w:p w:rsidR="004E237C" w:rsidRPr="004E237C" w:rsidRDefault="004E237C" w:rsidP="007033D8">
            <w:pPr>
              <w:pStyle w:val="NormalWeb"/>
              <w:spacing w:before="0" w:beforeAutospacing="0" w:after="0" w:afterAutospacing="0"/>
              <w:rPr>
                <w:rStyle w:val="CdigoHTML"/>
              </w:rPr>
            </w:pPr>
            <w:r w:rsidRPr="004E237C">
              <w:rPr>
                <w:rStyle w:val="CdigoHTML"/>
              </w:rPr>
              <w:t>coche1.velocidad = 0</w:t>
            </w:r>
          </w:p>
        </w:tc>
      </w:tr>
      <w:tr w:rsidR="004E237C" w:rsidRPr="004E237C" w:rsidTr="004E237C">
        <w:trPr>
          <w:trHeight w:val="265"/>
        </w:trPr>
        <w:tc>
          <w:tcPr>
            <w:tcW w:w="4951" w:type="dxa"/>
          </w:tcPr>
          <w:p w:rsidR="004E237C" w:rsidRPr="004E237C" w:rsidRDefault="004E237C" w:rsidP="007033D8">
            <w:pPr>
              <w:pStyle w:val="NormalWeb"/>
              <w:spacing w:before="0" w:beforeAutospacing="0" w:after="0" w:afterAutospacing="0"/>
              <w:rPr>
                <w:rStyle w:val="CdigoHTML"/>
              </w:rPr>
            </w:pPr>
          </w:p>
        </w:tc>
      </w:tr>
    </w:tbl>
    <w:p w:rsidR="00C52829" w:rsidRDefault="00C52829" w:rsidP="00BA74E7">
      <w:pPr>
        <w:pStyle w:val="NormalWeb"/>
        <w:jc w:val="both"/>
      </w:pPr>
      <w:r>
        <w:t xml:space="preserve">Su motor está detenido, hecho que representamos a través de la variable booleana </w:t>
      </w:r>
      <w:proofErr w:type="gramStart"/>
      <w:r>
        <w:rPr>
          <w:rStyle w:val="nfasis"/>
        </w:rPr>
        <w:t>arrancado</w:t>
      </w:r>
      <w:proofErr w:type="gramEnd"/>
      <w:r>
        <w:t>:</w:t>
      </w:r>
    </w:p>
    <w:tbl>
      <w:tblPr>
        <w:tblStyle w:val="Tablaconcuadrcula"/>
        <w:tblW w:w="0" w:type="auto"/>
        <w:tblInd w:w="557" w:type="dxa"/>
        <w:tblLook w:val="04A0" w:firstRow="1" w:lastRow="0" w:firstColumn="1" w:lastColumn="0" w:noHBand="0" w:noVBand="1"/>
      </w:tblPr>
      <w:tblGrid>
        <w:gridCol w:w="4368"/>
      </w:tblGrid>
      <w:tr w:rsidR="004E237C" w:rsidRPr="004E237C" w:rsidTr="004E237C">
        <w:trPr>
          <w:trHeight w:val="367"/>
        </w:trPr>
        <w:tc>
          <w:tcPr>
            <w:tcW w:w="4368" w:type="dxa"/>
          </w:tcPr>
          <w:p w:rsidR="004E237C" w:rsidRPr="004E237C" w:rsidRDefault="004E237C" w:rsidP="009D1842">
            <w:pPr>
              <w:pStyle w:val="NormalWeb"/>
              <w:rPr>
                <w:rStyle w:val="CdigoHTML"/>
              </w:rPr>
            </w:pPr>
            <w:r w:rsidRPr="004E237C">
              <w:rPr>
                <w:rStyle w:val="CdigoHTML"/>
              </w:rPr>
              <w:t>coche1.arrancado = false</w:t>
            </w:r>
          </w:p>
        </w:tc>
      </w:tr>
    </w:tbl>
    <w:p w:rsidR="00C52829" w:rsidRDefault="00BA74E7" w:rsidP="00BA74E7">
      <w:pPr>
        <w:pStyle w:val="NormalWeb"/>
        <w:jc w:val="both"/>
      </w:pPr>
      <w:r>
        <w:t xml:space="preserve">Ahora vamos a </w:t>
      </w:r>
      <w:r w:rsidR="004E237C">
        <w:t>experimentar</w:t>
      </w:r>
      <w:r w:rsidR="00C52829">
        <w:t xml:space="preserve"> con los </w:t>
      </w:r>
      <w:r w:rsidR="00C52829">
        <w:rPr>
          <w:rStyle w:val="nfasis"/>
        </w:rPr>
        <w:t>métodos</w:t>
      </w:r>
      <w:r w:rsidR="00C52829">
        <w:t xml:space="preserve">. Arranquemos el </w:t>
      </w:r>
      <w:r w:rsidR="00C52829">
        <w:rPr>
          <w:rStyle w:val="nfasis"/>
        </w:rPr>
        <w:t>Panda</w:t>
      </w:r>
      <w:r w:rsidR="00C52829">
        <w:t>:</w:t>
      </w: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4345"/>
      </w:tblGrid>
      <w:tr w:rsidR="004E237C" w:rsidRPr="004E237C" w:rsidTr="004E237C">
        <w:trPr>
          <w:trHeight w:val="390"/>
        </w:trPr>
        <w:tc>
          <w:tcPr>
            <w:tcW w:w="4345" w:type="dxa"/>
          </w:tcPr>
          <w:p w:rsidR="004E237C" w:rsidRPr="004E237C" w:rsidRDefault="004E237C" w:rsidP="003F3833">
            <w:pPr>
              <w:pStyle w:val="NormalWeb"/>
              <w:rPr>
                <w:rStyle w:val="CdigoHTML"/>
              </w:rPr>
            </w:pPr>
            <w:r w:rsidRPr="004E237C">
              <w:rPr>
                <w:rStyle w:val="CdigoHTML"/>
              </w:rPr>
              <w:t>coche1.arrancar()</w:t>
            </w:r>
          </w:p>
        </w:tc>
      </w:tr>
    </w:tbl>
    <w:p w:rsidR="00C52829" w:rsidRDefault="00C52829" w:rsidP="00C52829">
      <w:pPr>
        <w:pStyle w:val="NormalWeb"/>
      </w:pPr>
      <w:r>
        <w:t>De nuevo, empleamos también la notación punto para separar la variable del método.</w:t>
      </w:r>
    </w:p>
    <w:p w:rsidR="00C52829" w:rsidRDefault="00C52829" w:rsidP="00C52829">
      <w:pPr>
        <w:pStyle w:val="NormalWeb"/>
      </w:pPr>
      <w:r>
        <w:t xml:space="preserve">Si observas el código verás que este método se limita a hacer que la variable booleana </w:t>
      </w:r>
      <w:r>
        <w:rPr>
          <w:rStyle w:val="nfasis"/>
        </w:rPr>
        <w:t xml:space="preserve">arrancado </w:t>
      </w:r>
      <w:r>
        <w:t xml:space="preserve">valga ahora </w:t>
      </w:r>
      <w:r>
        <w:rPr>
          <w:rStyle w:val="nfasis"/>
        </w:rPr>
        <w:t>true</w:t>
      </w:r>
      <w:r>
        <w:t>. Podrías decir que hubiéramos logrado el mismo resultado actuando sobre el atributo directamente, en lugar de invocar al método:</w:t>
      </w:r>
    </w:p>
    <w:tbl>
      <w:tblPr>
        <w:tblStyle w:val="Tablaconcuadrcula"/>
        <w:tblW w:w="0" w:type="auto"/>
        <w:tblInd w:w="49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8"/>
      </w:tblGrid>
      <w:tr w:rsidR="004E237C" w:rsidRPr="004E237C" w:rsidTr="004E237C">
        <w:trPr>
          <w:trHeight w:val="228"/>
        </w:trPr>
        <w:tc>
          <w:tcPr>
            <w:tcW w:w="4948" w:type="dxa"/>
          </w:tcPr>
          <w:p w:rsidR="004E237C" w:rsidRPr="004E237C" w:rsidRDefault="004E237C" w:rsidP="00953AD7">
            <w:pPr>
              <w:pStyle w:val="NormalWeb"/>
              <w:rPr>
                <w:rStyle w:val="CdigoHTML"/>
              </w:rPr>
            </w:pPr>
            <w:r w:rsidRPr="004E237C">
              <w:rPr>
                <w:rStyle w:val="CdigoHTML"/>
              </w:rPr>
              <w:t>coche1.arrancado = true</w:t>
            </w:r>
          </w:p>
        </w:tc>
      </w:tr>
      <w:tr w:rsidR="004E237C" w:rsidRPr="004E237C" w:rsidTr="004E237C">
        <w:trPr>
          <w:trHeight w:val="273"/>
        </w:trPr>
        <w:tc>
          <w:tcPr>
            <w:tcW w:w="4948" w:type="dxa"/>
          </w:tcPr>
          <w:p w:rsidR="004E237C" w:rsidRPr="004E237C" w:rsidRDefault="004E237C" w:rsidP="00953AD7">
            <w:pPr>
              <w:pStyle w:val="NormalWeb"/>
            </w:pPr>
          </w:p>
        </w:tc>
      </w:tr>
    </w:tbl>
    <w:p w:rsidR="00C52829" w:rsidRDefault="00C52829" w:rsidP="00E55E90">
      <w:pPr>
        <w:pStyle w:val="NormalWeb"/>
        <w:jc w:val="both"/>
      </w:pPr>
      <w:r>
        <w:lastRenderedPageBreak/>
        <w:t xml:space="preserve">En efecto, es así; pero, como comprenderás más adelante, no suele ser buena idea dejar que los programas campen a sus anchas y modifiquen arbitrariamente los atributos de un objeto, siendo preferible que sean los métodos los que se ocupen de esa labor. Imagina que el programa intenta hacer que </w:t>
      </w:r>
      <w:proofErr w:type="spellStart"/>
      <w:r>
        <w:t>el</w:t>
      </w:r>
      <w:proofErr w:type="spellEnd"/>
      <w:r>
        <w:t xml:space="preserve"> cuenta kilómetros marque una cantidad negativa, o que el número de puertas sea igual a cincuenta. Un método correctamente diseñado podría gestionar que los valores estuvieran dentro del rango adecuado y asegurarse de que se cumplen las condiciones que permitirían la modificación del atributo.</w:t>
      </w:r>
    </w:p>
    <w:p w:rsidR="00C52829" w:rsidRDefault="00C52829" w:rsidP="00E55E90">
      <w:pPr>
        <w:pStyle w:val="NormalWeb"/>
        <w:jc w:val="both"/>
      </w:pPr>
      <w:r>
        <w:t xml:space="preserve">La </w:t>
      </w:r>
      <w:r>
        <w:rPr>
          <w:rStyle w:val="nfasis"/>
        </w:rPr>
        <w:t>Programación Orientada a Objetos</w:t>
      </w:r>
      <w:r>
        <w:t xml:space="preserve"> implementa un mecanismo, denominado </w:t>
      </w:r>
      <w:r>
        <w:rPr>
          <w:rStyle w:val="Textoennegrita"/>
        </w:rPr>
        <w:t>encapsulación</w:t>
      </w:r>
      <w:r>
        <w:t xml:space="preserve">, que nos permite </w:t>
      </w:r>
      <w:r>
        <w:rPr>
          <w:rStyle w:val="Textoennegrita"/>
        </w:rPr>
        <w:t xml:space="preserve">ocultar </w:t>
      </w:r>
      <w:r>
        <w:t>determinadas facetas de nuestro objeto y dejar s</w:t>
      </w:r>
      <w:r w:rsidR="00BA74E7">
        <w:t>o</w:t>
      </w:r>
      <w:r>
        <w:t>lo accesibles aquellas partes que nos interesen. Pero vayamos por orden, todo a su momento…</w:t>
      </w:r>
    </w:p>
    <w:p w:rsidR="00C52829" w:rsidRDefault="00BA74E7" w:rsidP="00C52829">
      <w:pPr>
        <w:pStyle w:val="NormalWeb"/>
      </w:pPr>
      <w:r>
        <w:t>Vamos a acelerar nuestro coche</w:t>
      </w:r>
      <w:r w:rsidR="00C52829">
        <w:t>:</w:t>
      </w:r>
    </w:p>
    <w:tbl>
      <w:tblPr>
        <w:tblStyle w:val="Tablaconcuadrcula"/>
        <w:tblW w:w="0" w:type="auto"/>
        <w:tblInd w:w="6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</w:tblGrid>
      <w:tr w:rsidR="004E237C" w:rsidRPr="004E237C" w:rsidTr="004E237C">
        <w:trPr>
          <w:trHeight w:val="222"/>
        </w:trPr>
        <w:tc>
          <w:tcPr>
            <w:tcW w:w="2829" w:type="dxa"/>
          </w:tcPr>
          <w:p w:rsidR="004E237C" w:rsidRPr="004E237C" w:rsidRDefault="004E237C" w:rsidP="00A01BA3">
            <w:pPr>
              <w:pStyle w:val="NormalWeb"/>
              <w:rPr>
                <w:rStyle w:val="CdigoHTML"/>
              </w:rPr>
            </w:pPr>
            <w:r w:rsidRPr="004E237C">
              <w:rPr>
                <w:rStyle w:val="CdigoHTML"/>
              </w:rPr>
              <w:t>coche1.acelerar()</w:t>
            </w:r>
          </w:p>
        </w:tc>
      </w:tr>
      <w:tr w:rsidR="004E237C" w:rsidRPr="004E237C" w:rsidTr="004E237C">
        <w:trPr>
          <w:trHeight w:val="292"/>
        </w:trPr>
        <w:tc>
          <w:tcPr>
            <w:tcW w:w="2829" w:type="dxa"/>
          </w:tcPr>
          <w:p w:rsidR="004E237C" w:rsidRPr="004E237C" w:rsidRDefault="004E237C" w:rsidP="00A01BA3">
            <w:pPr>
              <w:pStyle w:val="NormalWeb"/>
            </w:pPr>
          </w:p>
        </w:tc>
      </w:tr>
    </w:tbl>
    <w:p w:rsidR="00EB73C6" w:rsidRDefault="00EB73C6" w:rsidP="00E55E90">
      <w:pPr>
        <w:pStyle w:val="NormalWeb"/>
        <w:jc w:val="both"/>
      </w:pPr>
      <w:r>
        <w:t>Lo que provocará, si consultas el código, que el velocímetro incremente en una unidad su valor.</w:t>
      </w:r>
    </w:p>
    <w:tbl>
      <w:tblPr>
        <w:tblStyle w:val="Tablaconcuadrcula"/>
        <w:tblW w:w="0" w:type="auto"/>
        <w:tblInd w:w="614" w:type="dxa"/>
        <w:tblLook w:val="04A0" w:firstRow="1" w:lastRow="0" w:firstColumn="1" w:lastColumn="0" w:noHBand="0" w:noVBand="1"/>
      </w:tblPr>
      <w:tblGrid>
        <w:gridCol w:w="2982"/>
      </w:tblGrid>
      <w:tr w:rsidR="004E237C" w:rsidRPr="004E237C" w:rsidTr="004E237C">
        <w:trPr>
          <w:trHeight w:val="426"/>
        </w:trPr>
        <w:tc>
          <w:tcPr>
            <w:tcW w:w="2982" w:type="dxa"/>
          </w:tcPr>
          <w:p w:rsidR="004E237C" w:rsidRPr="004E237C" w:rsidRDefault="004E237C" w:rsidP="00760C83">
            <w:pPr>
              <w:pStyle w:val="NormalWeb"/>
              <w:rPr>
                <w:rStyle w:val="CdigoHTML"/>
              </w:rPr>
            </w:pPr>
            <w:r w:rsidRPr="004E237C">
              <w:rPr>
                <w:rStyle w:val="CdigoHTML"/>
              </w:rPr>
              <w:t>coche1.pitar()</w:t>
            </w:r>
          </w:p>
        </w:tc>
      </w:tr>
    </w:tbl>
    <w:p w:rsidR="00EB73C6" w:rsidRDefault="00EB73C6" w:rsidP="00EB73C6">
      <w:pPr>
        <w:pStyle w:val="NormalWeb"/>
      </w:pPr>
      <w:r>
        <w:t>Lo que ocasionará un pitido.</w:t>
      </w:r>
    </w:p>
    <w:p w:rsidR="00EB73C6" w:rsidRDefault="00EB73C6" w:rsidP="00EB73C6">
      <w:pPr>
        <w:pStyle w:val="NormalWeb"/>
      </w:pPr>
      <w:r>
        <w:t xml:space="preserve">Puedes crear todos los objetos de la clase </w:t>
      </w:r>
      <w:r>
        <w:rPr>
          <w:rStyle w:val="nfasis"/>
        </w:rPr>
        <w:t xml:space="preserve">Coche </w:t>
      </w:r>
      <w:r>
        <w:t>que desees:</w:t>
      </w:r>
    </w:p>
    <w:tbl>
      <w:tblPr>
        <w:tblStyle w:val="Tablaconcuadrcula"/>
        <w:tblW w:w="0" w:type="auto"/>
        <w:tblInd w:w="557" w:type="dxa"/>
        <w:tblLook w:val="04A0" w:firstRow="1" w:lastRow="0" w:firstColumn="1" w:lastColumn="0" w:noHBand="0" w:noVBand="1"/>
      </w:tblPr>
      <w:tblGrid>
        <w:gridCol w:w="4334"/>
      </w:tblGrid>
      <w:tr w:rsidR="004E237C" w:rsidRPr="004E237C" w:rsidTr="004E237C">
        <w:trPr>
          <w:trHeight w:val="390"/>
        </w:trPr>
        <w:tc>
          <w:tcPr>
            <w:tcW w:w="4334" w:type="dxa"/>
          </w:tcPr>
          <w:p w:rsidR="004E237C" w:rsidRPr="004E237C" w:rsidRDefault="004E237C" w:rsidP="00CF7780">
            <w:pPr>
              <w:pStyle w:val="NormalWeb"/>
              <w:rPr>
                <w:rStyle w:val="CdigoHTML"/>
              </w:rPr>
            </w:pPr>
            <w:r w:rsidRPr="004E237C">
              <w:rPr>
                <w:rStyle w:val="CdigoHTML"/>
              </w:rPr>
              <w:t>Coche coche2 = new Coche()</w:t>
            </w:r>
          </w:p>
        </w:tc>
      </w:tr>
    </w:tbl>
    <w:p w:rsidR="00EB73C6" w:rsidRDefault="00EB73C6" w:rsidP="00EB73C6">
      <w:pPr>
        <w:pStyle w:val="NormalWeb"/>
      </w:pPr>
      <w:r>
        <w:t>Cada uno con su propia colección de atributos:</w:t>
      </w:r>
    </w:p>
    <w:tbl>
      <w:tblPr>
        <w:tblStyle w:val="Tablaconcuadrcula"/>
        <w:tblW w:w="0" w:type="auto"/>
        <w:tblInd w:w="49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</w:tblGrid>
      <w:tr w:rsidR="00EB4DE4" w:rsidRPr="00EB4DE4" w:rsidTr="00EB4DE4">
        <w:tc>
          <w:tcPr>
            <w:tcW w:w="4322" w:type="dxa"/>
          </w:tcPr>
          <w:p w:rsidR="00EB4DE4" w:rsidRPr="00EB4DE4" w:rsidRDefault="00EB4DE4" w:rsidP="005A360E">
            <w:pPr>
              <w:pStyle w:val="NormalWeb"/>
              <w:spacing w:before="0" w:beforeAutospacing="0" w:after="0" w:afterAutospacing="0"/>
              <w:rPr>
                <w:rStyle w:val="CdigoHTML"/>
              </w:rPr>
            </w:pPr>
            <w:r w:rsidRPr="00EB4DE4">
              <w:rPr>
                <w:rStyle w:val="CdigoHTML"/>
              </w:rPr>
              <w:t>coche2.marca = "Ford"</w:t>
            </w:r>
          </w:p>
        </w:tc>
      </w:tr>
      <w:tr w:rsidR="00EB4DE4" w:rsidRPr="00EB4DE4" w:rsidTr="00EB4DE4">
        <w:tc>
          <w:tcPr>
            <w:tcW w:w="4322" w:type="dxa"/>
          </w:tcPr>
          <w:p w:rsidR="00EB4DE4" w:rsidRPr="00EB4DE4" w:rsidRDefault="00EB4DE4" w:rsidP="005A360E">
            <w:pPr>
              <w:pStyle w:val="NormalWeb"/>
              <w:spacing w:before="0" w:beforeAutospacing="0" w:after="0" w:afterAutospacing="0"/>
              <w:rPr>
                <w:rStyle w:val="CdigoHTML"/>
              </w:rPr>
            </w:pPr>
            <w:r w:rsidRPr="00EB4DE4">
              <w:rPr>
                <w:rStyle w:val="CdigoHTML"/>
              </w:rPr>
              <w:t>coche2.modelo = "Fiesta"</w:t>
            </w:r>
          </w:p>
        </w:tc>
      </w:tr>
      <w:tr w:rsidR="00EB4DE4" w:rsidRPr="00EB4DE4" w:rsidTr="00EB4DE4">
        <w:tc>
          <w:tcPr>
            <w:tcW w:w="4322" w:type="dxa"/>
          </w:tcPr>
          <w:p w:rsidR="00EB4DE4" w:rsidRPr="00EB4DE4" w:rsidRDefault="00EB4DE4" w:rsidP="005A360E">
            <w:pPr>
              <w:pStyle w:val="NormalWeb"/>
              <w:spacing w:before="0" w:beforeAutospacing="0" w:after="0" w:afterAutospacing="0"/>
              <w:rPr>
                <w:rStyle w:val="CdigoHTML"/>
              </w:rPr>
            </w:pPr>
            <w:r w:rsidRPr="00EB4DE4">
              <w:rPr>
                <w:rStyle w:val="CdigoHTML"/>
              </w:rPr>
              <w:t>coche2.color = "Negro"</w:t>
            </w:r>
          </w:p>
        </w:tc>
      </w:tr>
    </w:tbl>
    <w:p w:rsidR="00EB73C6" w:rsidRDefault="00EB73C6" w:rsidP="00E55E90">
      <w:pPr>
        <w:pStyle w:val="NormalWeb"/>
        <w:jc w:val="both"/>
      </w:pPr>
      <w:r>
        <w:t xml:space="preserve">Incluso podrías crear otros </w:t>
      </w:r>
      <w:proofErr w:type="spellStart"/>
      <w:r>
        <w:rPr>
          <w:rStyle w:val="nfasis"/>
        </w:rPr>
        <w:t>Seat</w:t>
      </w:r>
      <w:proofErr w:type="spellEnd"/>
      <w:r>
        <w:rPr>
          <w:rStyle w:val="nfasis"/>
        </w:rPr>
        <w:t xml:space="preserve"> Pandas</w:t>
      </w:r>
      <w:r>
        <w:t xml:space="preserve">, por supuesto. Aunque, en un instante dado, compartieran los mismos valores en sus atributos, se trataría de objetos distintos, </w:t>
      </w:r>
      <w:r w:rsidRPr="00BA74E7">
        <w:rPr>
          <w:b/>
        </w:rPr>
        <w:t>ubicados en direcciones de memoria diferentes</w:t>
      </w:r>
      <w:r>
        <w:t xml:space="preserve"> y cada uno podría seguir su propia trayectoria vital.</w:t>
      </w:r>
    </w:p>
    <w:p w:rsidR="00C52829" w:rsidRDefault="00C52829" w:rsidP="00687A9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520548" w:rsidRDefault="00520548" w:rsidP="00687A9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520548" w:rsidRDefault="00520548" w:rsidP="00687A9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73C6" w:rsidRDefault="00F23F6B" w:rsidP="00687A9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Extraído de:</w:t>
      </w:r>
    </w:p>
    <w:p w:rsidR="00B44877" w:rsidRDefault="004A3C5B" w:rsidP="00687A9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55E90" w:rsidRPr="00E654B2">
          <w:rPr>
            <w:rStyle w:val="Hipervnculo"/>
            <w:rFonts w:ascii="Times New Roman" w:hAnsi="Times New Roman" w:cs="Times New Roman"/>
            <w:sz w:val="24"/>
            <w:szCs w:val="24"/>
          </w:rPr>
          <w:t>http://elclubdelautodidacta.es/wp/indice-java/</w:t>
        </w:r>
      </w:hyperlink>
    </w:p>
    <w:sectPr w:rsidR="00B4487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C5B" w:rsidRDefault="004A3C5B" w:rsidP="00C52829">
      <w:pPr>
        <w:spacing w:after="0" w:line="240" w:lineRule="auto"/>
      </w:pPr>
      <w:r>
        <w:separator/>
      </w:r>
    </w:p>
  </w:endnote>
  <w:endnote w:type="continuationSeparator" w:id="0">
    <w:p w:rsidR="004A3C5B" w:rsidRDefault="004A3C5B" w:rsidP="00C5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7293798"/>
      <w:docPartObj>
        <w:docPartGallery w:val="Page Numbers (Bottom of Page)"/>
        <w:docPartUnique/>
      </w:docPartObj>
    </w:sdtPr>
    <w:sdtEndPr/>
    <w:sdtContent>
      <w:p w:rsidR="00C52829" w:rsidRDefault="00C5282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C24">
          <w:rPr>
            <w:noProof/>
          </w:rPr>
          <w:t>8</w:t>
        </w:r>
        <w:r>
          <w:fldChar w:fldCharType="end"/>
        </w:r>
      </w:p>
    </w:sdtContent>
  </w:sdt>
  <w:p w:rsidR="00C52829" w:rsidRDefault="00C528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C5B" w:rsidRDefault="004A3C5B" w:rsidP="00C52829">
      <w:pPr>
        <w:spacing w:after="0" w:line="240" w:lineRule="auto"/>
      </w:pPr>
      <w:r>
        <w:separator/>
      </w:r>
    </w:p>
  </w:footnote>
  <w:footnote w:type="continuationSeparator" w:id="0">
    <w:p w:rsidR="004A3C5B" w:rsidRDefault="004A3C5B" w:rsidP="00C52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cs="Wingdings"/>
      </w:rPr>
    </w:lvl>
  </w:abstractNum>
  <w:abstractNum w:abstractNumId="1">
    <w:nsid w:val="00000004"/>
    <w:multiLevelType w:val="multilevel"/>
    <w:tmpl w:val="00000004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</w:abstractNum>
  <w:abstractNum w:abstractNumId="3">
    <w:nsid w:val="00000009"/>
    <w:multiLevelType w:val="multilevel"/>
    <w:tmpl w:val="00000009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4">
    <w:nsid w:val="0000000C"/>
    <w:multiLevelType w:val="singleLevel"/>
    <w:tmpl w:val="0000000C"/>
    <w:name w:val="WW8Num23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</w:abstractNum>
  <w:abstractNum w:abstractNumId="5">
    <w:nsid w:val="00000010"/>
    <w:multiLevelType w:val="singleLevel"/>
    <w:tmpl w:val="00000010"/>
    <w:name w:val="WW8Num31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</w:abstractNum>
  <w:abstractNum w:abstractNumId="6">
    <w:nsid w:val="00000011"/>
    <w:multiLevelType w:val="singleLevel"/>
    <w:tmpl w:val="00000011"/>
    <w:name w:val="WW8Num3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</w:abstractNum>
  <w:abstractNum w:abstractNumId="7">
    <w:nsid w:val="00000015"/>
    <w:multiLevelType w:val="singleLevel"/>
    <w:tmpl w:val="00000015"/>
    <w:name w:val="WW8Num3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</w:abstractNum>
  <w:abstractNum w:abstractNumId="8">
    <w:nsid w:val="00000016"/>
    <w:multiLevelType w:val="singleLevel"/>
    <w:tmpl w:val="00000016"/>
    <w:name w:val="WW8Num37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auto"/>
        <w:sz w:val="20"/>
        <w:szCs w:val="20"/>
      </w:rPr>
    </w:lvl>
  </w:abstractNum>
  <w:abstractNum w:abstractNumId="9">
    <w:nsid w:val="00000017"/>
    <w:multiLevelType w:val="singleLevel"/>
    <w:tmpl w:val="00000017"/>
    <w:name w:val="WW8Num39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hAnsi="Trebuchet MS" w:cs="Trebuchet MS"/>
        <w:color w:val="auto"/>
        <w:sz w:val="20"/>
        <w:szCs w:val="20"/>
      </w:rPr>
    </w:lvl>
  </w:abstractNum>
  <w:abstractNum w:abstractNumId="10">
    <w:nsid w:val="00000018"/>
    <w:multiLevelType w:val="singleLevel"/>
    <w:tmpl w:val="00000018"/>
    <w:name w:val="WW8Num40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hAnsi="Trebuchet MS" w:cs="Trebuchet MS"/>
        <w:color w:val="auto"/>
      </w:rPr>
    </w:lvl>
  </w:abstractNum>
  <w:abstractNum w:abstractNumId="11">
    <w:nsid w:val="1CDD779C"/>
    <w:multiLevelType w:val="hybridMultilevel"/>
    <w:tmpl w:val="DC32200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A94"/>
    <w:rsid w:val="00026AE3"/>
    <w:rsid w:val="00091811"/>
    <w:rsid w:val="001058C1"/>
    <w:rsid w:val="00190F41"/>
    <w:rsid w:val="001D1774"/>
    <w:rsid w:val="0022583D"/>
    <w:rsid w:val="002A4BC1"/>
    <w:rsid w:val="002E0006"/>
    <w:rsid w:val="00435BA0"/>
    <w:rsid w:val="004A3C5B"/>
    <w:rsid w:val="004E237C"/>
    <w:rsid w:val="00520548"/>
    <w:rsid w:val="005C6894"/>
    <w:rsid w:val="00687A94"/>
    <w:rsid w:val="007D488A"/>
    <w:rsid w:val="00837CBD"/>
    <w:rsid w:val="00841AF5"/>
    <w:rsid w:val="008E038E"/>
    <w:rsid w:val="00A821EF"/>
    <w:rsid w:val="00B44877"/>
    <w:rsid w:val="00BA74E7"/>
    <w:rsid w:val="00BF4D43"/>
    <w:rsid w:val="00C45E74"/>
    <w:rsid w:val="00C52829"/>
    <w:rsid w:val="00C90FE4"/>
    <w:rsid w:val="00C92A29"/>
    <w:rsid w:val="00CF6A4C"/>
    <w:rsid w:val="00D62E2D"/>
    <w:rsid w:val="00E55E90"/>
    <w:rsid w:val="00E860C2"/>
    <w:rsid w:val="00EB4DE4"/>
    <w:rsid w:val="00EB73C6"/>
    <w:rsid w:val="00F042A8"/>
    <w:rsid w:val="00F23F6B"/>
    <w:rsid w:val="00F72EA3"/>
    <w:rsid w:val="00FB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4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6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8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92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2A29"/>
    <w:rPr>
      <w:b/>
      <w:bCs/>
    </w:rPr>
  </w:style>
  <w:style w:type="character" w:styleId="nfasis">
    <w:name w:val="Emphasis"/>
    <w:basedOn w:val="Fuentedeprrafopredeter"/>
    <w:uiPriority w:val="20"/>
    <w:qFormat/>
    <w:rsid w:val="00C92A2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2A2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92A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C92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448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C5282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29"/>
  </w:style>
  <w:style w:type="paragraph" w:styleId="Piedepgina">
    <w:name w:val="footer"/>
    <w:basedOn w:val="Normal"/>
    <w:link w:val="PiedepginaCar"/>
    <w:uiPriority w:val="99"/>
    <w:unhideWhenUsed/>
    <w:rsid w:val="00C5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4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6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8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92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2A29"/>
    <w:rPr>
      <w:b/>
      <w:bCs/>
    </w:rPr>
  </w:style>
  <w:style w:type="character" w:styleId="nfasis">
    <w:name w:val="Emphasis"/>
    <w:basedOn w:val="Fuentedeprrafopredeter"/>
    <w:uiPriority w:val="20"/>
    <w:qFormat/>
    <w:rsid w:val="00C92A2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2A2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92A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C92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448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C5282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29"/>
  </w:style>
  <w:style w:type="paragraph" w:styleId="Piedepgina">
    <w:name w:val="footer"/>
    <w:basedOn w:val="Normal"/>
    <w:link w:val="PiedepginaCar"/>
    <w:uiPriority w:val="99"/>
    <w:unhideWhenUsed/>
    <w:rsid w:val="00C5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clubdelautodidacta.es/wp/indice-jav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1870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Esther</dc:creator>
  <cp:lastModifiedBy>Esther</cp:lastModifiedBy>
  <cp:revision>23</cp:revision>
  <dcterms:created xsi:type="dcterms:W3CDTF">2019-09-26T08:58:00Z</dcterms:created>
  <dcterms:modified xsi:type="dcterms:W3CDTF">2019-09-30T07:44:00Z</dcterms:modified>
</cp:coreProperties>
</file>